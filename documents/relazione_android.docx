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Hlk31115579" w:displacedByCustomXml="next"/>
    <w:bookmarkEnd w:id="0" w:displacedByCustomXml="next"/>
    <w:sdt>
      <w:sdtPr>
        <w:id w:val="1542708786"/>
        <w:docPartObj>
          <w:docPartGallery w:val="Cover Pages"/>
          <w:docPartUnique/>
        </w:docPartObj>
      </w:sdtPr>
      <w:sdtEndPr/>
      <w:sdtContent>
        <w:p w14:paraId="2A46AC9F" w14:textId="77777777" w:rsidR="00711E42" w:rsidRDefault="00711E42"/>
        <w:p w14:paraId="74590A0E" w14:textId="77777777" w:rsidR="00711E42" w:rsidRDefault="00711E42">
          <w:pPr>
            <w:rPr>
              <w:rFonts w:asciiTheme="majorHAnsi" w:eastAsiaTheme="majorEastAsia" w:hAnsiTheme="majorHAnsi" w:cstheme="majorBidi"/>
              <w:caps/>
              <w:color w:val="264356" w:themeColor="text2" w:themeShade="BF"/>
              <w:spacing w:val="10"/>
              <w:sz w:val="52"/>
              <w:szCs w:val="52"/>
            </w:rPr>
          </w:pPr>
          <w:r>
            <w:rPr>
              <w:noProof/>
            </w:rPr>
            <mc:AlternateContent>
              <mc:Choice Requires="wps">
                <w:drawing>
                  <wp:anchor distT="0" distB="0" distL="182880" distR="182880" simplePos="0" relativeHeight="251660288" behindDoc="0" locked="0" layoutInCell="1" allowOverlap="1" wp14:anchorId="3241A136" wp14:editId="1AD2605F">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5774055</wp:posOffset>
                        </wp:positionV>
                      </mc:Fallback>
                    </mc:AlternateContent>
                    <wp:extent cx="4686300" cy="6720840"/>
                    <wp:effectExtent l="0" t="0" r="10160" b="3810"/>
                    <wp:wrapSquare wrapText="bothSides"/>
                    <wp:docPr id="131" name="Casella di testo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59D982" w14:textId="77777777" w:rsidR="008B0C27" w:rsidRPr="001B0A81" w:rsidRDefault="003707B9">
                                <w:pPr>
                                  <w:pStyle w:val="Nessunaspaziatura"/>
                                  <w:spacing w:before="40" w:after="560" w:line="216" w:lineRule="auto"/>
                                  <w:rPr>
                                    <w:color w:val="1CADE4" w:themeColor="accent1"/>
                                    <w:sz w:val="72"/>
                                    <w:szCs w:val="72"/>
                                    <w:lang w:val="en-US"/>
                                  </w:rPr>
                                </w:pPr>
                                <w:sdt>
                                  <w:sdtPr>
                                    <w:rPr>
                                      <w:color w:val="1CADE4" w:themeColor="accent1"/>
                                      <w:sz w:val="72"/>
                                      <w:szCs w:val="72"/>
                                      <w:lang w:val="en-US"/>
                                    </w:rPr>
                                    <w:alias w:val="Titolo"/>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8B0C27" w:rsidRPr="001B0A81">
                                      <w:rPr>
                                        <w:color w:val="1CADE4" w:themeColor="accent1"/>
                                        <w:sz w:val="72"/>
                                        <w:szCs w:val="72"/>
                                        <w:lang w:val="en-US"/>
                                      </w:rPr>
                                      <w:t>MobDev Projects</w:t>
                                    </w:r>
                                  </w:sdtContent>
                                </w:sdt>
                              </w:p>
                              <w:sdt>
                                <w:sdtPr>
                                  <w:rPr>
                                    <w:caps/>
                                    <w:color w:val="1F4429" w:themeColor="accent5" w:themeShade="80"/>
                                    <w:sz w:val="28"/>
                                    <w:szCs w:val="28"/>
                                    <w:lang w:val="en-US"/>
                                  </w:rPr>
                                  <w:alias w:val="Sottotitolo"/>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7AFA5572" w14:textId="77777777" w:rsidR="008B0C27" w:rsidRPr="00711E42" w:rsidRDefault="008B0C27">
                                    <w:pPr>
                                      <w:pStyle w:val="Nessunaspaziatura"/>
                                      <w:spacing w:before="40" w:after="40"/>
                                      <w:rPr>
                                        <w:caps/>
                                        <w:color w:val="1F4429" w:themeColor="accent5" w:themeShade="80"/>
                                        <w:sz w:val="28"/>
                                        <w:szCs w:val="28"/>
                                        <w:lang w:val="en-US"/>
                                      </w:rPr>
                                    </w:pPr>
                                    <w:r w:rsidRPr="00711E42">
                                      <w:rPr>
                                        <w:caps/>
                                        <w:color w:val="1F4429" w:themeColor="accent5" w:themeShade="80"/>
                                        <w:sz w:val="28"/>
                                        <w:szCs w:val="28"/>
                                        <w:lang w:val="en-US"/>
                                      </w:rPr>
                                      <w:t xml:space="preserve">Chrono Tracker (Android) weather </w:t>
                                    </w:r>
                                    <w:r>
                                      <w:rPr>
                                        <w:caps/>
                                        <w:color w:val="1F4429" w:themeColor="accent5" w:themeShade="80"/>
                                        <w:sz w:val="28"/>
                                        <w:szCs w:val="28"/>
                                        <w:lang w:val="en-US"/>
                                      </w:rPr>
                                      <w:t>App (Ios)</w:t>
                                    </w:r>
                                  </w:p>
                                </w:sdtContent>
                              </w:sdt>
                              <w:sdt>
                                <w:sdtPr>
                                  <w:rPr>
                                    <w:caps/>
                                    <w:color w:val="3E8853" w:themeColor="accent5"/>
                                    <w:sz w:val="24"/>
                                    <w:szCs w:val="24"/>
                                  </w:rPr>
                                  <w:alias w:val="Autore"/>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70ACF51D" w14:textId="77777777" w:rsidR="008B0C27" w:rsidRDefault="008B0C27">
                                    <w:pPr>
                                      <w:pStyle w:val="Nessunaspaziatura"/>
                                      <w:spacing w:before="80" w:after="40"/>
                                      <w:rPr>
                                        <w:caps/>
                                        <w:color w:val="3E8853" w:themeColor="accent5"/>
                                        <w:sz w:val="24"/>
                                        <w:szCs w:val="24"/>
                                      </w:rPr>
                                    </w:pPr>
                                    <w:r>
                                      <w:rPr>
                                        <w:caps/>
                                        <w:color w:val="3E8853" w:themeColor="accent5"/>
                                        <w:sz w:val="24"/>
                                        <w:szCs w:val="24"/>
                                      </w:rPr>
                                      <w:t>Luca Faggion</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3241A136" id="_x0000_t202" coordsize="21600,21600" o:spt="202" path="m,l,21600r21600,l21600,xe">
                    <v:stroke joinstyle="miter"/>
                    <v:path gradientshapeok="t" o:connecttype="rect"/>
                  </v:shapetype>
                  <v:shape id="Casella di testo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" filled="f" stroked="f" strokeweight=".5pt">
                    <v:textbox style="mso-fit-shape-to-text:t" inset="0,0,0,0">
                      <w:txbxContent>
                        <w:p w14:paraId="7D59D982" w14:textId="77777777" w:rsidR="008B0C27" w:rsidRPr="001B0A81" w:rsidRDefault="00506CCF">
                          <w:pPr>
                            <w:pStyle w:val="Nessunaspaziatura"/>
                            <w:spacing w:before="40" w:after="560" w:line="216" w:lineRule="auto"/>
                            <w:rPr>
                              <w:color w:val="1CADE4" w:themeColor="accent1"/>
                              <w:sz w:val="72"/>
                              <w:szCs w:val="72"/>
                              <w:lang w:val="en-US"/>
                            </w:rPr>
                          </w:pPr>
                          <w:sdt>
                            <w:sdtPr>
                              <w:rPr>
                                <w:color w:val="1CADE4" w:themeColor="accent1"/>
                                <w:sz w:val="72"/>
                                <w:szCs w:val="72"/>
                                <w:lang w:val="en-US"/>
                              </w:rPr>
                              <w:alias w:val="Titolo"/>
                              <w:tag w:val=""/>
                              <w:id w:val="151731938"/>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8B0C27" w:rsidRPr="001B0A81">
                                <w:rPr>
                                  <w:color w:val="1CADE4" w:themeColor="accent1"/>
                                  <w:sz w:val="72"/>
                                  <w:szCs w:val="72"/>
                                  <w:lang w:val="en-US"/>
                                </w:rPr>
                                <w:t>MobDev</w:t>
                              </w:r>
                              <w:proofErr w:type="spellEnd"/>
                              <w:r w:rsidR="008B0C27" w:rsidRPr="001B0A81">
                                <w:rPr>
                                  <w:color w:val="1CADE4" w:themeColor="accent1"/>
                                  <w:sz w:val="72"/>
                                  <w:szCs w:val="72"/>
                                  <w:lang w:val="en-US"/>
                                </w:rPr>
                                <w:t xml:space="preserve"> Projects</w:t>
                              </w:r>
                            </w:sdtContent>
                          </w:sdt>
                        </w:p>
                        <w:sdt>
                          <w:sdtPr>
                            <w:rPr>
                              <w:caps/>
                              <w:color w:val="1F4429" w:themeColor="accent5" w:themeShade="80"/>
                              <w:sz w:val="28"/>
                              <w:szCs w:val="28"/>
                              <w:lang w:val="en-US"/>
                            </w:rPr>
                            <w:alias w:val="Sottotitolo"/>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7AFA5572" w14:textId="77777777" w:rsidR="008B0C27" w:rsidRPr="00711E42" w:rsidRDefault="008B0C27">
                              <w:pPr>
                                <w:pStyle w:val="Nessunaspaziatura"/>
                                <w:spacing w:before="40" w:after="40"/>
                                <w:rPr>
                                  <w:caps/>
                                  <w:color w:val="1F4429" w:themeColor="accent5" w:themeShade="80"/>
                                  <w:sz w:val="28"/>
                                  <w:szCs w:val="28"/>
                                  <w:lang w:val="en-US"/>
                                </w:rPr>
                              </w:pPr>
                              <w:r w:rsidRPr="00711E42">
                                <w:rPr>
                                  <w:caps/>
                                  <w:color w:val="1F4429" w:themeColor="accent5" w:themeShade="80"/>
                                  <w:sz w:val="28"/>
                                  <w:szCs w:val="28"/>
                                  <w:lang w:val="en-US"/>
                                </w:rPr>
                                <w:t xml:space="preserve">Chrono Tracker (Android) weather </w:t>
                              </w:r>
                              <w:r>
                                <w:rPr>
                                  <w:caps/>
                                  <w:color w:val="1F4429" w:themeColor="accent5" w:themeShade="80"/>
                                  <w:sz w:val="28"/>
                                  <w:szCs w:val="28"/>
                                  <w:lang w:val="en-US"/>
                                </w:rPr>
                                <w:t>App (Ios)</w:t>
                              </w:r>
                            </w:p>
                          </w:sdtContent>
                        </w:sdt>
                        <w:sdt>
                          <w:sdtPr>
                            <w:rPr>
                              <w:caps/>
                              <w:color w:val="3E8853" w:themeColor="accent5"/>
                              <w:sz w:val="24"/>
                              <w:szCs w:val="24"/>
                            </w:rPr>
                            <w:alias w:val="Autore"/>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70ACF51D" w14:textId="77777777" w:rsidR="008B0C27" w:rsidRDefault="008B0C27">
                              <w:pPr>
                                <w:pStyle w:val="Nessunaspaziatura"/>
                                <w:spacing w:before="80" w:after="40"/>
                                <w:rPr>
                                  <w:caps/>
                                  <w:color w:val="3E8853" w:themeColor="accent5"/>
                                  <w:sz w:val="24"/>
                                  <w:szCs w:val="24"/>
                                </w:rPr>
                              </w:pPr>
                              <w:r>
                                <w:rPr>
                                  <w:caps/>
                                  <w:color w:val="3E8853" w:themeColor="accent5"/>
                                  <w:sz w:val="24"/>
                                  <w:szCs w:val="24"/>
                                </w:rPr>
                                <w:t>Luca Faggion</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13C7E87E" wp14:editId="772EE44A">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0"/>
                    <wp:wrapNone/>
                    <wp:docPr id="132" name="Rettangolo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nno"/>
                                  <w:tag w:val=""/>
                                  <w:id w:val="-785116381"/>
                                  <w:dataBinding w:prefixMappings="xmlns:ns0='http://schemas.microsoft.com/office/2006/coverPageProps' " w:xpath="/ns0:CoverPageProperties[1]/ns0:PublishDate[1]" w:storeItemID="{55AF091B-3C7A-41E3-B477-F2FDAA23CFDA}"/>
                                  <w:date w:fullDate="2020-01-01T00:00:00Z">
                                    <w:dateFormat w:val="yyyy"/>
                                    <w:lid w:val="it-IT"/>
                                    <w:storeMappedDataAs w:val="dateTime"/>
                                    <w:calendar w:val="gregorian"/>
                                  </w:date>
                                </w:sdtPr>
                                <w:sdtEndPr/>
                                <w:sdtContent>
                                  <w:p w14:paraId="78196F0F" w14:textId="77777777" w:rsidR="008B0C27" w:rsidRDefault="008B0C27">
                                    <w:pPr>
                                      <w:pStyle w:val="Nessunaspaziatura"/>
                                      <w:jc w:val="right"/>
                                      <w:rPr>
                                        <w:color w:val="FFFFFF" w:themeColor="background1"/>
                                        <w:sz w:val="24"/>
                                        <w:szCs w:val="24"/>
                                      </w:rPr>
                                    </w:pPr>
                                    <w:r>
                                      <w:rPr>
                                        <w:color w:val="FFFFFF" w:themeColor="background1"/>
                                        <w:sz w:val="24"/>
                                        <w:szCs w:val="24"/>
                                      </w:rPr>
                                      <w:t>2020</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13C7E87E" id="Rettangolo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cVnwIAAJE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" fillcolor="#1cade4 [3204]" stroked="f" strokeweight="1pt">
                    <o:lock v:ext="edit" aspectratio="t"/>
                    <v:textbox inset="3.6pt,,3.6pt">
                      <w:txbxContent>
                        <w:sdt>
                          <w:sdtPr>
                            <w:rPr>
                              <w:color w:val="FFFFFF" w:themeColor="background1"/>
                              <w:sz w:val="24"/>
                              <w:szCs w:val="24"/>
                            </w:rPr>
                            <w:alias w:val="Anno"/>
                            <w:tag w:val=""/>
                            <w:id w:val="-785116381"/>
                            <w:dataBinding w:prefixMappings="xmlns:ns0='http://schemas.microsoft.com/office/2006/coverPageProps' " w:xpath="/ns0:CoverPageProperties[1]/ns0:PublishDate[1]" w:storeItemID="{55AF091B-3C7A-41E3-B477-F2FDAA23CFDA}"/>
                            <w:date w:fullDate="2020-01-01T00:00:00Z">
                              <w:dateFormat w:val="yyyy"/>
                              <w:lid w:val="it-IT"/>
                              <w:storeMappedDataAs w:val="dateTime"/>
                              <w:calendar w:val="gregorian"/>
                            </w:date>
                          </w:sdtPr>
                          <w:sdtEndPr/>
                          <w:sdtContent>
                            <w:p w14:paraId="78196F0F" w14:textId="77777777" w:rsidR="008B0C27" w:rsidRDefault="008B0C27">
                              <w:pPr>
                                <w:pStyle w:val="Nessunaspaziatura"/>
                                <w:jc w:val="right"/>
                                <w:rPr>
                                  <w:color w:val="FFFFFF" w:themeColor="background1"/>
                                  <w:sz w:val="24"/>
                                  <w:szCs w:val="24"/>
                                </w:rPr>
                              </w:pPr>
                              <w:r>
                                <w:rPr>
                                  <w:color w:val="FFFFFF" w:themeColor="background1"/>
                                  <w:sz w:val="24"/>
                                  <w:szCs w:val="24"/>
                                </w:rPr>
                                <w:t>2020</w:t>
                              </w:r>
                            </w:p>
                          </w:sdtContent>
                        </w:sdt>
                      </w:txbxContent>
                    </v:textbox>
                    <w10:wrap anchorx="margin" anchory="page"/>
                  </v:rect>
                </w:pict>
              </mc:Fallback>
            </mc:AlternateContent>
          </w:r>
          <w:r>
            <w:br w:type="page"/>
          </w:r>
        </w:p>
      </w:sdtContent>
    </w:sdt>
    <w:p w14:paraId="16E3A111" w14:textId="77777777" w:rsidR="004E1AED" w:rsidRPr="003D3370" w:rsidRDefault="00711E42" w:rsidP="004E1AED">
      <w:pPr>
        <w:pStyle w:val="Titolo"/>
      </w:pPr>
      <w:r w:rsidRPr="003D3370">
        <w:lastRenderedPageBreak/>
        <w:t>Android – Chrono Tracker app</w:t>
      </w:r>
    </w:p>
    <w:p w14:paraId="35A6C4E5" w14:textId="48233976" w:rsidR="00194DF6" w:rsidRPr="00711E42" w:rsidRDefault="006657C9">
      <w:pPr>
        <w:pStyle w:val="Titolo1"/>
      </w:pPr>
      <w:r>
        <w:t>1.</w:t>
      </w:r>
      <w:r w:rsidR="00711E42" w:rsidRPr="00711E42">
        <w:t>Struttura</w:t>
      </w:r>
      <w:r w:rsidR="007D0511">
        <w:t xml:space="preserve"> Generale</w:t>
      </w:r>
    </w:p>
    <w:p w14:paraId="59DC561D" w14:textId="77777777" w:rsidR="004E1AED" w:rsidRDefault="00711E42" w:rsidP="00711E42">
      <w:r>
        <w:t xml:space="preserve">L’applicazione è stata strutturata seguendo il pattern di programmazione </w:t>
      </w:r>
      <w:r w:rsidRPr="00711E42">
        <w:rPr>
          <w:b/>
          <w:bCs/>
        </w:rPr>
        <w:t>MVC</w:t>
      </w:r>
      <w:r>
        <w:rPr>
          <w:b/>
          <w:bCs/>
        </w:rPr>
        <w:t xml:space="preserve"> (Model -</w:t>
      </w:r>
      <w:proofErr w:type="spellStart"/>
      <w:r>
        <w:rPr>
          <w:b/>
          <w:bCs/>
        </w:rPr>
        <w:t>View</w:t>
      </w:r>
      <w:proofErr w:type="spellEnd"/>
      <w:r>
        <w:rPr>
          <w:b/>
          <w:bCs/>
        </w:rPr>
        <w:t xml:space="preserve"> - Controller) </w:t>
      </w:r>
      <w:r>
        <w:t>utilizzato come modello base dal Framework UI di Android, sono stati cosi divisi i vari moduli dell’app in base alla loro funzione</w:t>
      </w:r>
      <w:r w:rsidR="001B0A81">
        <w:t xml:space="preserve">. Per la UI è stata utilizzata la libreria </w:t>
      </w:r>
      <w:r w:rsidR="001B0A81" w:rsidRPr="001B0A81">
        <w:rPr>
          <w:b/>
          <w:bCs/>
        </w:rPr>
        <w:t xml:space="preserve">Android </w:t>
      </w:r>
      <w:proofErr w:type="spellStart"/>
      <w:r w:rsidR="001B0A81" w:rsidRPr="001B0A81">
        <w:rPr>
          <w:b/>
          <w:bCs/>
        </w:rPr>
        <w:t>Material</w:t>
      </w:r>
      <w:proofErr w:type="spellEnd"/>
      <w:r w:rsidR="001B0A81">
        <w:rPr>
          <w:b/>
          <w:bCs/>
        </w:rPr>
        <w:t xml:space="preserve"> </w:t>
      </w:r>
      <w:r w:rsidR="001B0A81" w:rsidRPr="001B0A81">
        <w:t>(</w:t>
      </w:r>
      <w:hyperlink r:id="rId12" w:history="1">
        <w:r w:rsidR="001B0A81">
          <w:rPr>
            <w:rStyle w:val="Collegamentoipertestuale"/>
          </w:rPr>
          <w:t>https://material.io/develop/android/</w:t>
        </w:r>
      </w:hyperlink>
      <w:r w:rsidR="001B0A81" w:rsidRPr="001B0A81">
        <w:t>)</w:t>
      </w:r>
      <w:r w:rsidR="001B0A81">
        <w:t xml:space="preserve"> per ottenere una UI moderna, responsiva e conforme alle specifiche del </w:t>
      </w:r>
      <w:proofErr w:type="spellStart"/>
      <w:r w:rsidR="001B0A81">
        <w:t>Material</w:t>
      </w:r>
      <w:proofErr w:type="spellEnd"/>
      <w:r w:rsidR="001B0A81">
        <w:t xml:space="preserve"> Design.</w:t>
      </w:r>
    </w:p>
    <w:p w14:paraId="74E076F7" w14:textId="77777777" w:rsidR="002B637E" w:rsidRDefault="00711E42" w:rsidP="002B637E">
      <w:pPr>
        <w:pStyle w:val="Titolo2"/>
      </w:pPr>
      <w:r w:rsidRPr="00247F3F">
        <w:rPr>
          <w:rStyle w:val="Riferimentodelicato"/>
        </w:rPr>
        <w:t>Models:</w:t>
      </w:r>
      <w:r w:rsidR="009F438B">
        <w:t xml:space="preserve"> </w:t>
      </w:r>
    </w:p>
    <w:p w14:paraId="6240D92A" w14:textId="77777777" w:rsidR="009F438B" w:rsidRPr="009F438B" w:rsidRDefault="009F438B" w:rsidP="00711E42">
      <w:r>
        <w:t>(fanno parte dei modelli tutte le classi utilizzate per lo storage dei dati</w:t>
      </w:r>
      <w:r w:rsidR="00093B89">
        <w:t xml:space="preserve"> e il database</w:t>
      </w:r>
      <w:r>
        <w:t xml:space="preserve"> </w:t>
      </w:r>
      <w:proofErr w:type="spellStart"/>
      <w:r w:rsidRPr="009F438B">
        <w:rPr>
          <w:b/>
          <w:bCs/>
        </w:rPr>
        <w:t>SQLite</w:t>
      </w:r>
      <w:proofErr w:type="spellEnd"/>
      <w:r>
        <w:t>)</w:t>
      </w:r>
    </w:p>
    <w:p w14:paraId="6CD80EC6" w14:textId="77777777" w:rsidR="00711E42" w:rsidRPr="007D0511" w:rsidRDefault="009F438B" w:rsidP="00711E42">
      <w:pPr>
        <w:pStyle w:val="Paragrafoelenco"/>
        <w:numPr>
          <w:ilvl w:val="0"/>
          <w:numId w:val="20"/>
        </w:numPr>
        <w:rPr>
          <w:b/>
          <w:bCs/>
        </w:rPr>
      </w:pPr>
      <w:proofErr w:type="spellStart"/>
      <w:r w:rsidRPr="00276C3E">
        <w:rPr>
          <w:b/>
          <w:bCs/>
          <w:color w:val="2683C6" w:themeColor="accent2"/>
        </w:rPr>
        <w:t>ActivityGeneral</w:t>
      </w:r>
      <w:proofErr w:type="spellEnd"/>
      <w:r w:rsidR="00247F3F">
        <w:rPr>
          <w:b/>
          <w:bCs/>
        </w:rPr>
        <w:t>:</w:t>
      </w:r>
      <w:r>
        <w:t xml:space="preserve"> classe base </w:t>
      </w:r>
      <w:r w:rsidR="007D0511">
        <w:t>per una attività contiene ID e Nome dell’attività</w:t>
      </w:r>
    </w:p>
    <w:p w14:paraId="37BBBF10" w14:textId="77777777" w:rsidR="007D0511" w:rsidRDefault="007D0511" w:rsidP="007D0511">
      <w:pPr>
        <w:pStyle w:val="Paragrafoelenco"/>
        <w:numPr>
          <w:ilvl w:val="1"/>
          <w:numId w:val="20"/>
        </w:numPr>
        <w:rPr>
          <w:b/>
          <w:bCs/>
        </w:rPr>
      </w:pPr>
      <w:proofErr w:type="spellStart"/>
      <w:r w:rsidRPr="007D0511">
        <w:rPr>
          <w:b/>
          <w:bCs/>
        </w:rPr>
        <w:t>ActivitySport</w:t>
      </w:r>
      <w:proofErr w:type="spellEnd"/>
      <w:r>
        <w:rPr>
          <w:b/>
          <w:bCs/>
        </w:rPr>
        <w:t xml:space="preserve"> </w:t>
      </w:r>
    </w:p>
    <w:p w14:paraId="389D897A" w14:textId="77777777" w:rsidR="007D0511" w:rsidRDefault="007D0511" w:rsidP="007D0511">
      <w:pPr>
        <w:pStyle w:val="Paragrafoelenco"/>
        <w:numPr>
          <w:ilvl w:val="1"/>
          <w:numId w:val="20"/>
        </w:numPr>
        <w:rPr>
          <w:b/>
          <w:bCs/>
        </w:rPr>
      </w:pPr>
      <w:proofErr w:type="spellStart"/>
      <w:r w:rsidRPr="007D0511">
        <w:rPr>
          <w:b/>
          <w:bCs/>
        </w:rPr>
        <w:t>ActivitySportSpecialization</w:t>
      </w:r>
      <w:proofErr w:type="spellEnd"/>
      <w:r w:rsidR="00247F3F">
        <w:rPr>
          <w:b/>
          <w:bCs/>
        </w:rPr>
        <w:t>:</w:t>
      </w:r>
      <w:r>
        <w:rPr>
          <w:b/>
          <w:bCs/>
        </w:rPr>
        <w:t xml:space="preserve"> </w:t>
      </w:r>
      <w:r>
        <w:t>variante di uno sport (attività)</w:t>
      </w:r>
    </w:p>
    <w:p w14:paraId="0EAFDDCC" w14:textId="77777777" w:rsidR="007D0511" w:rsidRPr="007D0511" w:rsidRDefault="007D0511" w:rsidP="007D0511">
      <w:pPr>
        <w:pStyle w:val="Paragrafoelenco"/>
        <w:numPr>
          <w:ilvl w:val="0"/>
          <w:numId w:val="20"/>
        </w:numPr>
        <w:rPr>
          <w:b/>
          <w:bCs/>
        </w:rPr>
      </w:pPr>
      <w:proofErr w:type="spellStart"/>
      <w:r w:rsidRPr="00276C3E">
        <w:rPr>
          <w:b/>
          <w:bCs/>
          <w:color w:val="2683C6" w:themeColor="accent2"/>
        </w:rPr>
        <w:t>ActivitySession</w:t>
      </w:r>
      <w:proofErr w:type="spellEnd"/>
      <w:r w:rsidR="00247F3F">
        <w:rPr>
          <w:b/>
          <w:bCs/>
        </w:rPr>
        <w:t>:</w:t>
      </w:r>
      <w:r>
        <w:rPr>
          <w:b/>
          <w:bCs/>
        </w:rPr>
        <w:t xml:space="preserve"> </w:t>
      </w:r>
      <w:r>
        <w:t>descrive una sessione di allenamento di un utente comprende riferimenti al profilo dell’utente (atleta) all’attivata’ svolta, tempo di inizio e tempo di fine e i giri (</w:t>
      </w:r>
      <w:proofErr w:type="spellStart"/>
      <w:r>
        <w:t>Laps</w:t>
      </w:r>
      <w:proofErr w:type="spellEnd"/>
      <w:r>
        <w:t>) effettuati durante la sessione</w:t>
      </w:r>
    </w:p>
    <w:p w14:paraId="0BDC91BC" w14:textId="77777777" w:rsidR="007D0511" w:rsidRPr="007D0511" w:rsidRDefault="007D0511" w:rsidP="007D0511">
      <w:pPr>
        <w:pStyle w:val="Paragrafoelenco"/>
        <w:numPr>
          <w:ilvl w:val="0"/>
          <w:numId w:val="20"/>
        </w:numPr>
        <w:rPr>
          <w:b/>
          <w:bCs/>
        </w:rPr>
      </w:pPr>
      <w:proofErr w:type="spellStart"/>
      <w:r w:rsidRPr="00276C3E">
        <w:rPr>
          <w:b/>
          <w:bCs/>
          <w:color w:val="2683C6" w:themeColor="accent2"/>
        </w:rPr>
        <w:t>Athlete</w:t>
      </w:r>
      <w:proofErr w:type="spellEnd"/>
      <w:r w:rsidR="00247F3F">
        <w:rPr>
          <w:b/>
          <w:bCs/>
        </w:rPr>
        <w:t>:</w:t>
      </w:r>
      <w:r>
        <w:rPr>
          <w:b/>
          <w:bCs/>
        </w:rPr>
        <w:t xml:space="preserve"> </w:t>
      </w:r>
      <w:r>
        <w:t>descrive il profilo di un utente (atleta)</w:t>
      </w:r>
    </w:p>
    <w:p w14:paraId="27CF9CBC" w14:textId="77777777" w:rsidR="00093B89" w:rsidRPr="00093B89" w:rsidRDefault="007D0511" w:rsidP="00093B89">
      <w:pPr>
        <w:pStyle w:val="Paragrafoelenco"/>
        <w:numPr>
          <w:ilvl w:val="0"/>
          <w:numId w:val="20"/>
        </w:numPr>
        <w:rPr>
          <w:b/>
          <w:bCs/>
        </w:rPr>
      </w:pPr>
      <w:proofErr w:type="spellStart"/>
      <w:r w:rsidRPr="00276C3E">
        <w:rPr>
          <w:b/>
          <w:bCs/>
          <w:color w:val="2683C6" w:themeColor="accent2"/>
        </w:rPr>
        <w:t>Lap</w:t>
      </w:r>
      <w:proofErr w:type="spellEnd"/>
      <w:r w:rsidR="00247F3F">
        <w:rPr>
          <w:b/>
          <w:bCs/>
        </w:rPr>
        <w:t>:</w:t>
      </w:r>
      <w:r>
        <w:rPr>
          <w:b/>
          <w:bCs/>
        </w:rPr>
        <w:t xml:space="preserve"> </w:t>
      </w:r>
      <w:r>
        <w:t>descrive un periodo di tempo da uno specifico momento</w:t>
      </w:r>
    </w:p>
    <w:p w14:paraId="62BC9E0E" w14:textId="77777777" w:rsidR="00093B89" w:rsidRPr="00093B89" w:rsidRDefault="00093B89" w:rsidP="00093B89">
      <w:pPr>
        <w:pStyle w:val="Paragrafoelenco"/>
        <w:numPr>
          <w:ilvl w:val="0"/>
          <w:numId w:val="20"/>
        </w:numPr>
        <w:rPr>
          <w:b/>
          <w:bCs/>
        </w:rPr>
      </w:pPr>
      <w:r w:rsidRPr="00276C3E">
        <w:rPr>
          <w:b/>
          <w:bCs/>
          <w:color w:val="2683C6" w:themeColor="accent2"/>
        </w:rPr>
        <w:t>Database</w:t>
      </w:r>
      <w:r>
        <w:rPr>
          <w:b/>
          <w:bCs/>
        </w:rPr>
        <w:t xml:space="preserve"> </w:t>
      </w:r>
      <w:proofErr w:type="spellStart"/>
      <w:r w:rsidRPr="00276C3E">
        <w:rPr>
          <w:b/>
          <w:bCs/>
          <w:color w:val="2683C6" w:themeColor="accent2"/>
        </w:rPr>
        <w:t>SQLite</w:t>
      </w:r>
      <w:proofErr w:type="spellEnd"/>
    </w:p>
    <w:p w14:paraId="79085D0B" w14:textId="77777777" w:rsidR="002B637E" w:rsidRDefault="007D0511" w:rsidP="002B637E">
      <w:pPr>
        <w:pStyle w:val="Titolo2"/>
      </w:pPr>
      <w:r w:rsidRPr="00247F3F">
        <w:rPr>
          <w:rStyle w:val="Riferimentodelicato"/>
        </w:rPr>
        <w:t>Helpers:</w:t>
      </w:r>
      <w:r>
        <w:t xml:space="preserve"> </w:t>
      </w:r>
    </w:p>
    <w:p w14:paraId="50E666A8" w14:textId="77777777" w:rsidR="007D0511" w:rsidRPr="002B637E" w:rsidRDefault="007D0511" w:rsidP="007D0511">
      <w:pPr>
        <w:rPr>
          <w:b/>
          <w:bCs/>
          <w:color w:val="1CADE4" w:themeColor="accent1"/>
        </w:rPr>
      </w:pPr>
      <w:r>
        <w:t xml:space="preserve">le classi </w:t>
      </w:r>
      <w:proofErr w:type="spellStart"/>
      <w:r>
        <w:t>helpers</w:t>
      </w:r>
      <w:proofErr w:type="spellEnd"/>
      <w:r>
        <w:t xml:space="preserve"> (o di servizio) sono utilizzate in tutta l’app nello specifico nei controllers per </w:t>
      </w:r>
      <w:proofErr w:type="spellStart"/>
      <w:r>
        <w:t>effetuare</w:t>
      </w:r>
      <w:proofErr w:type="spellEnd"/>
      <w:r>
        <w:t xml:space="preserve"> diverse operazioni, posso essere utilizzate per mettere in </w:t>
      </w:r>
      <w:r w:rsidRPr="00093B89">
        <w:rPr>
          <w:b/>
          <w:bCs/>
        </w:rPr>
        <w:t xml:space="preserve">comunicazione </w:t>
      </w:r>
      <w:r w:rsidR="00093B89" w:rsidRPr="00093B89">
        <w:rPr>
          <w:b/>
          <w:bCs/>
        </w:rPr>
        <w:t>i Modelli con i Controllers</w:t>
      </w:r>
      <w:r w:rsidR="00093B89">
        <w:t xml:space="preserve"> come nel caso della classe </w:t>
      </w:r>
      <w:r w:rsidR="00093B89" w:rsidRPr="00093B89">
        <w:rPr>
          <w:b/>
          <w:bCs/>
        </w:rPr>
        <w:t>Database</w:t>
      </w:r>
      <w:r w:rsidR="00093B89">
        <w:rPr>
          <w:b/>
          <w:bCs/>
        </w:rPr>
        <w:t xml:space="preserve"> </w:t>
      </w:r>
    </w:p>
    <w:p w14:paraId="31FD1805" w14:textId="07F5F959" w:rsidR="00093B89" w:rsidRDefault="00093B89" w:rsidP="00247F3F">
      <w:pPr>
        <w:pStyle w:val="Paragrafoelenco"/>
        <w:numPr>
          <w:ilvl w:val="0"/>
          <w:numId w:val="20"/>
        </w:numPr>
      </w:pPr>
      <w:r w:rsidRPr="00276C3E">
        <w:rPr>
          <w:b/>
          <w:bCs/>
          <w:color w:val="2683C6" w:themeColor="accent2"/>
        </w:rPr>
        <w:t>Database</w:t>
      </w:r>
      <w:r w:rsidRPr="00247F3F">
        <w:rPr>
          <w:b/>
          <w:bCs/>
        </w:rPr>
        <w:t xml:space="preserve"> </w:t>
      </w:r>
      <w:r w:rsidRPr="00276C3E">
        <w:rPr>
          <w:b/>
          <w:bCs/>
          <w:color w:val="2683C6" w:themeColor="accent2"/>
        </w:rPr>
        <w:t>class</w:t>
      </w:r>
      <w:r w:rsidRPr="00247F3F">
        <w:rPr>
          <w:b/>
          <w:bCs/>
        </w:rPr>
        <w:t xml:space="preserve">: </w:t>
      </w:r>
      <w:r>
        <w:t>classe singleton che si occupa di gestire le query per la modifica/aggiornamento/recupero dei dati dal database analizzato più avanti nella relazione</w:t>
      </w:r>
      <w:r w:rsidR="003D3370">
        <w:t xml:space="preserve">, tutte le query al database sono eseguite in modo asincrono utilizzando la classe </w:t>
      </w:r>
      <w:proofErr w:type="spellStart"/>
      <w:r w:rsidR="003D3370" w:rsidRPr="003D3370">
        <w:rPr>
          <w:b/>
          <w:bCs/>
        </w:rPr>
        <w:t>AsyncTask</w:t>
      </w:r>
      <w:proofErr w:type="spellEnd"/>
      <w:r w:rsidR="003D3370">
        <w:rPr>
          <w:b/>
          <w:bCs/>
        </w:rPr>
        <w:t xml:space="preserve"> </w:t>
      </w:r>
      <w:r w:rsidR="003D3370">
        <w:t xml:space="preserve">ogni funzione prende in input i dati per realizzare la query e ritorna il risultato utilizzando il metodo di </w:t>
      </w:r>
      <w:proofErr w:type="spellStart"/>
      <w:r w:rsidR="003D3370" w:rsidRPr="003D3370">
        <w:rPr>
          <w:b/>
          <w:bCs/>
        </w:rPr>
        <w:t>callback</w:t>
      </w:r>
      <w:proofErr w:type="spellEnd"/>
      <w:r w:rsidR="003D3370">
        <w:t xml:space="preserve"> fornito alla funzione</w:t>
      </w:r>
    </w:p>
    <w:p w14:paraId="558F3B40" w14:textId="77777777" w:rsidR="00AC3861" w:rsidRDefault="00AC3861" w:rsidP="00247F3F">
      <w:pPr>
        <w:pStyle w:val="Paragrafoelenco"/>
        <w:numPr>
          <w:ilvl w:val="0"/>
          <w:numId w:val="20"/>
        </w:numPr>
      </w:pPr>
      <w:proofErr w:type="spellStart"/>
      <w:r w:rsidRPr="00276C3E">
        <w:rPr>
          <w:b/>
          <w:bCs/>
          <w:color w:val="2683C6" w:themeColor="accent2"/>
        </w:rPr>
        <w:t>FileIO</w:t>
      </w:r>
      <w:proofErr w:type="spellEnd"/>
      <w:r>
        <w:rPr>
          <w:b/>
          <w:bCs/>
        </w:rPr>
        <w:t>:</w:t>
      </w:r>
      <w:r>
        <w:t xml:space="preserve"> classe utilizzata per scrivere e leggere file dal filesystem di Android.</w:t>
      </w:r>
    </w:p>
    <w:p w14:paraId="72E0F25E" w14:textId="77777777" w:rsidR="00AC3861" w:rsidRDefault="00AC3861" w:rsidP="00247F3F">
      <w:pPr>
        <w:pStyle w:val="Paragrafoelenco"/>
        <w:numPr>
          <w:ilvl w:val="0"/>
          <w:numId w:val="20"/>
        </w:numPr>
      </w:pPr>
      <w:proofErr w:type="spellStart"/>
      <w:proofErr w:type="gramStart"/>
      <w:r w:rsidRPr="00276C3E">
        <w:rPr>
          <w:b/>
          <w:bCs/>
          <w:color w:val="2683C6" w:themeColor="accent2"/>
        </w:rPr>
        <w:t>Utils</w:t>
      </w:r>
      <w:proofErr w:type="spellEnd"/>
      <w:r>
        <w:rPr>
          <w:b/>
          <w:bCs/>
        </w:rPr>
        <w:t xml:space="preserve"> :</w:t>
      </w:r>
      <w:proofErr w:type="gramEnd"/>
      <w:r>
        <w:t xml:space="preserve"> classe con funzioni generiche di utilità (ex: </w:t>
      </w:r>
      <w:proofErr w:type="spellStart"/>
      <w:r>
        <w:t>formatString</w:t>
      </w:r>
      <w:proofErr w:type="spellEnd"/>
      <w:r>
        <w:t xml:space="preserve">, </w:t>
      </w:r>
      <w:proofErr w:type="spellStart"/>
      <w:r>
        <w:t>concatString</w:t>
      </w:r>
      <w:proofErr w:type="spellEnd"/>
      <w:r>
        <w:t xml:space="preserve">, </w:t>
      </w:r>
      <w:proofErr w:type="spellStart"/>
      <w:r>
        <w:t>formatTime</w:t>
      </w:r>
      <w:proofErr w:type="spellEnd"/>
      <w:r>
        <w:t xml:space="preserve">, </w:t>
      </w:r>
      <w:proofErr w:type="spellStart"/>
      <w:r>
        <w:t>etc</w:t>
      </w:r>
      <w:proofErr w:type="spellEnd"/>
      <w:r>
        <w:t>…).</w:t>
      </w:r>
    </w:p>
    <w:p w14:paraId="3ABF0479" w14:textId="77777777" w:rsidR="002B637E" w:rsidRDefault="00093B89" w:rsidP="002B637E">
      <w:pPr>
        <w:pStyle w:val="Titolo2"/>
        <w:rPr>
          <w:rStyle w:val="Riferimentodelicato"/>
        </w:rPr>
      </w:pPr>
      <w:r w:rsidRPr="00247F3F">
        <w:rPr>
          <w:rStyle w:val="Riferimentodelicato"/>
        </w:rPr>
        <w:t>Controllers:</w:t>
      </w:r>
    </w:p>
    <w:p w14:paraId="4D1B6767" w14:textId="77777777" w:rsidR="00093B89" w:rsidRDefault="00093B89" w:rsidP="00093B89">
      <w:r>
        <w:rPr>
          <w:b/>
          <w:bCs/>
        </w:rPr>
        <w:t xml:space="preserve"> </w:t>
      </w:r>
      <w:r w:rsidR="00AC3861">
        <w:t>I</w:t>
      </w:r>
      <w:r>
        <w:t xml:space="preserve"> controllers sono l’elemento centrale nel pattern MVC permettono di gestire l’input dell’utente e preparano e inviano alle </w:t>
      </w:r>
      <w:proofErr w:type="spellStart"/>
      <w:r>
        <w:t>view</w:t>
      </w:r>
      <w:proofErr w:type="spellEnd"/>
      <w:r>
        <w:t xml:space="preserve"> i dati che devono essere visualizzati, l’app e stata strutturata utilizzando </w:t>
      </w:r>
      <w:r w:rsidRPr="00093B89">
        <w:rPr>
          <w:b/>
          <w:bCs/>
        </w:rPr>
        <w:t xml:space="preserve">Single Activity multiple </w:t>
      </w:r>
      <w:proofErr w:type="spellStart"/>
      <w:r w:rsidRPr="00093B89">
        <w:rPr>
          <w:b/>
          <w:bCs/>
        </w:rPr>
        <w:t>Fragments</w:t>
      </w:r>
      <w:proofErr w:type="spellEnd"/>
      <w:r>
        <w:rPr>
          <w:b/>
          <w:bCs/>
        </w:rPr>
        <w:t xml:space="preserve"> </w:t>
      </w:r>
      <w:r>
        <w:t xml:space="preserve">per ottenere una UX fluida e responsiva al costo di una maggiorata </w:t>
      </w:r>
      <w:proofErr w:type="spellStart"/>
      <w:r>
        <w:t>resource</w:t>
      </w:r>
      <w:proofErr w:type="spellEnd"/>
      <w:r>
        <w:t xml:space="preserve"> </w:t>
      </w:r>
      <w:proofErr w:type="spellStart"/>
      <w:r>
        <w:t>allocation</w:t>
      </w:r>
      <w:proofErr w:type="spellEnd"/>
      <w:r>
        <w:t xml:space="preserve"> da parte dell’app</w:t>
      </w:r>
      <w:r w:rsidR="00247F3F">
        <w:t xml:space="preserve">, ciò significa che tutti i controllers sono dei </w:t>
      </w:r>
      <w:proofErr w:type="spellStart"/>
      <w:r w:rsidR="00247F3F" w:rsidRPr="00247F3F">
        <w:rPr>
          <w:b/>
          <w:bCs/>
        </w:rPr>
        <w:t>Fragments</w:t>
      </w:r>
      <w:proofErr w:type="spellEnd"/>
      <w:r w:rsidR="00247F3F">
        <w:t xml:space="preserve"> con i propri lifecycles ed </w:t>
      </w:r>
      <w:r w:rsidR="00AC3861">
        <w:t>è</w:t>
      </w:r>
      <w:r w:rsidR="00247F3F">
        <w:t xml:space="preserve"> presente una singola </w:t>
      </w:r>
      <w:proofErr w:type="spellStart"/>
      <w:r w:rsidR="00247F3F" w:rsidRPr="00247F3F">
        <w:rPr>
          <w:b/>
          <w:bCs/>
        </w:rPr>
        <w:t>Main</w:t>
      </w:r>
      <w:proofErr w:type="spellEnd"/>
      <w:r w:rsidR="00247F3F" w:rsidRPr="00247F3F">
        <w:rPr>
          <w:b/>
          <w:bCs/>
        </w:rPr>
        <w:t xml:space="preserve"> Activity</w:t>
      </w:r>
      <w:r w:rsidR="00247F3F">
        <w:t xml:space="preserve"> che coordina l’intera app</w:t>
      </w:r>
      <w:r w:rsidR="00AA6106">
        <w:t>.</w:t>
      </w:r>
    </w:p>
    <w:p w14:paraId="2F5AC544" w14:textId="77777777" w:rsidR="00247F3F" w:rsidRPr="00247F3F" w:rsidRDefault="00247F3F" w:rsidP="00247F3F">
      <w:pPr>
        <w:pStyle w:val="Paragrafoelenco"/>
        <w:numPr>
          <w:ilvl w:val="0"/>
          <w:numId w:val="20"/>
        </w:numPr>
        <w:rPr>
          <w:b/>
          <w:bCs/>
        </w:rPr>
      </w:pPr>
      <w:proofErr w:type="spellStart"/>
      <w:r w:rsidRPr="00276C3E">
        <w:rPr>
          <w:b/>
          <w:bCs/>
          <w:color w:val="2683C6" w:themeColor="accent2"/>
        </w:rPr>
        <w:t>AthleteList</w:t>
      </w:r>
      <w:proofErr w:type="spellEnd"/>
      <w:r w:rsidR="001B0A81">
        <w:rPr>
          <w:b/>
          <w:bCs/>
        </w:rPr>
        <w:t>:</w:t>
      </w:r>
      <w:r>
        <w:t xml:space="preserve"> </w:t>
      </w:r>
      <w:proofErr w:type="spellStart"/>
      <w:r>
        <w:t>fragment</w:t>
      </w:r>
      <w:proofErr w:type="spellEnd"/>
      <w:r>
        <w:t xml:space="preserve"> mostrato all’apertura dell’app mostra una lista dei profili di atleti creati dell’utente la lista è implementato utilizzando una </w:t>
      </w:r>
      <w:proofErr w:type="spellStart"/>
      <w:r w:rsidRPr="00247F3F">
        <w:rPr>
          <w:b/>
          <w:bCs/>
        </w:rPr>
        <w:t>RecycleView</w:t>
      </w:r>
      <w:proofErr w:type="spellEnd"/>
      <w:r>
        <w:rPr>
          <w:b/>
          <w:bCs/>
        </w:rPr>
        <w:t xml:space="preserve"> </w:t>
      </w:r>
      <w:r w:rsidR="001B0A81">
        <w:t xml:space="preserve">e tramite un </w:t>
      </w:r>
      <w:proofErr w:type="spellStart"/>
      <w:r w:rsidR="001B0A81" w:rsidRPr="001B0A81">
        <w:rPr>
          <w:b/>
          <w:bCs/>
        </w:rPr>
        <w:t>FloatingActionButton</w:t>
      </w:r>
      <w:proofErr w:type="spellEnd"/>
      <w:r w:rsidR="001B0A81">
        <w:rPr>
          <w:b/>
          <w:bCs/>
        </w:rPr>
        <w:t xml:space="preserve"> </w:t>
      </w:r>
      <w:r w:rsidR="001B0A81">
        <w:t>permette di navigare alla creazione/aggiunta di profili</w:t>
      </w:r>
    </w:p>
    <w:p w14:paraId="484E9C4B" w14:textId="77777777" w:rsidR="00247F3F" w:rsidRPr="00AC3861" w:rsidRDefault="001B0A81" w:rsidP="00247F3F">
      <w:pPr>
        <w:pStyle w:val="Paragrafoelenco"/>
        <w:numPr>
          <w:ilvl w:val="0"/>
          <w:numId w:val="20"/>
        </w:numPr>
        <w:rPr>
          <w:b/>
          <w:bCs/>
        </w:rPr>
      </w:pPr>
      <w:proofErr w:type="spellStart"/>
      <w:r w:rsidRPr="00276C3E">
        <w:rPr>
          <w:b/>
          <w:bCs/>
          <w:color w:val="2683C6" w:themeColor="accent2"/>
        </w:rPr>
        <w:t>AthleteAdd</w:t>
      </w:r>
      <w:proofErr w:type="spellEnd"/>
      <w:r>
        <w:rPr>
          <w:b/>
          <w:bCs/>
        </w:rPr>
        <w:t>:</w:t>
      </w:r>
      <w:r>
        <w:t xml:space="preserve"> </w:t>
      </w:r>
      <w:proofErr w:type="spellStart"/>
      <w:r>
        <w:t>fragment</w:t>
      </w:r>
      <w:proofErr w:type="spellEnd"/>
      <w:r>
        <w:t xml:space="preserve"> che permette la creazione di un nuovo profilo compilando un </w:t>
      </w:r>
      <w:proofErr w:type="spellStart"/>
      <w:r>
        <w:t>form</w:t>
      </w:r>
      <w:proofErr w:type="spellEnd"/>
      <w:r>
        <w:t xml:space="preserve">, il </w:t>
      </w:r>
      <w:proofErr w:type="spellStart"/>
      <w:r>
        <w:t>form</w:t>
      </w:r>
      <w:proofErr w:type="spellEnd"/>
      <w:r>
        <w:t xml:space="preserve"> è validato quando l’utente preme il tasto (</w:t>
      </w:r>
      <w:proofErr w:type="spellStart"/>
      <w:r>
        <w:t>Add</w:t>
      </w:r>
      <w:proofErr w:type="spellEnd"/>
      <w:r>
        <w:t xml:space="preserve">) aggiungi, se il </w:t>
      </w:r>
      <w:proofErr w:type="spellStart"/>
      <w:r>
        <w:t>form</w:t>
      </w:r>
      <w:proofErr w:type="spellEnd"/>
      <w:r>
        <w:t xml:space="preserve"> risulta invalido viene mostrato all’utente quale dei compi a dei dati non </w:t>
      </w:r>
      <w:r w:rsidR="00AC3861">
        <w:t>accettabili</w:t>
      </w:r>
      <w:r>
        <w:t xml:space="preserve">. La </w:t>
      </w:r>
      <w:r w:rsidR="00AC3861">
        <w:t>validazione</w:t>
      </w:r>
      <w:r>
        <w:t xml:space="preserve"> del </w:t>
      </w:r>
      <w:proofErr w:type="spellStart"/>
      <w:r>
        <w:t>form</w:t>
      </w:r>
      <w:proofErr w:type="spellEnd"/>
      <w:r>
        <w:t xml:space="preserve"> consente, oltre che per </w:t>
      </w:r>
      <w:r>
        <w:lastRenderedPageBreak/>
        <w:t xml:space="preserve">ragioni di sicurezza, di avere dati conformi alle specifiche </w:t>
      </w:r>
      <w:r w:rsidR="00AC3861">
        <w:t>richieste</w:t>
      </w:r>
      <w:r>
        <w:t xml:space="preserve"> dell’</w:t>
      </w:r>
      <w:r w:rsidR="00AC3861">
        <w:t>applicazione</w:t>
      </w:r>
      <w:r>
        <w:t xml:space="preserve"> e consentirne quindi un corretto funzionamento.</w:t>
      </w:r>
    </w:p>
    <w:p w14:paraId="0ACEB3E1" w14:textId="77777777" w:rsidR="00AC3861" w:rsidRPr="00AC3861" w:rsidRDefault="00AC3861" w:rsidP="00247F3F">
      <w:pPr>
        <w:pStyle w:val="Paragrafoelenco"/>
        <w:numPr>
          <w:ilvl w:val="0"/>
          <w:numId w:val="20"/>
        </w:numPr>
        <w:rPr>
          <w:b/>
          <w:bCs/>
        </w:rPr>
      </w:pPr>
      <w:proofErr w:type="spellStart"/>
      <w:r w:rsidRPr="00276C3E">
        <w:rPr>
          <w:b/>
          <w:bCs/>
          <w:color w:val="2683C6" w:themeColor="accent2"/>
        </w:rPr>
        <w:t>AthleteActivities</w:t>
      </w:r>
      <w:proofErr w:type="spellEnd"/>
      <w:r w:rsidRPr="00AC3861">
        <w:rPr>
          <w:b/>
          <w:bCs/>
        </w:rPr>
        <w:t xml:space="preserve">: </w:t>
      </w:r>
      <w:proofErr w:type="spellStart"/>
      <w:r w:rsidRPr="00AC3861">
        <w:t>fragment</w:t>
      </w:r>
      <w:proofErr w:type="spellEnd"/>
      <w:r w:rsidRPr="00AC3861">
        <w:t xml:space="preserve"> composto da una </w:t>
      </w:r>
      <w:proofErr w:type="spellStart"/>
      <w:r w:rsidRPr="00AC3861">
        <w:rPr>
          <w:b/>
          <w:bCs/>
        </w:rPr>
        <w:t>CalendarView</w:t>
      </w:r>
      <w:proofErr w:type="spellEnd"/>
      <w:r w:rsidRPr="00AC3861">
        <w:t xml:space="preserve"> e un</w:t>
      </w:r>
      <w:r>
        <w:t xml:space="preserve">a </w:t>
      </w:r>
      <w:proofErr w:type="spellStart"/>
      <w:r>
        <w:t>RecycleView</w:t>
      </w:r>
      <w:proofErr w:type="spellEnd"/>
      <w:r>
        <w:t xml:space="preserve"> che mostra per ogni giorno selezionato la lista delle attività che sono state svolte.</w:t>
      </w:r>
    </w:p>
    <w:p w14:paraId="36D76EEB" w14:textId="77777777" w:rsidR="00AC3861" w:rsidRPr="00AC3861" w:rsidRDefault="00AC3861" w:rsidP="00247F3F">
      <w:pPr>
        <w:pStyle w:val="Paragrafoelenco"/>
        <w:numPr>
          <w:ilvl w:val="0"/>
          <w:numId w:val="20"/>
        </w:numPr>
        <w:rPr>
          <w:b/>
          <w:bCs/>
        </w:rPr>
      </w:pPr>
      <w:proofErr w:type="spellStart"/>
      <w:r w:rsidRPr="00276C3E">
        <w:rPr>
          <w:b/>
          <w:bCs/>
          <w:color w:val="2683C6" w:themeColor="accent2"/>
        </w:rPr>
        <w:t>ActivitySummary</w:t>
      </w:r>
      <w:proofErr w:type="spellEnd"/>
      <w:r w:rsidRPr="00AC3861">
        <w:rPr>
          <w:b/>
          <w:bCs/>
        </w:rPr>
        <w:t xml:space="preserve">: </w:t>
      </w:r>
      <w:proofErr w:type="spellStart"/>
      <w:r w:rsidRPr="00AC3861">
        <w:t>fragment</w:t>
      </w:r>
      <w:proofErr w:type="spellEnd"/>
      <w:r w:rsidRPr="00AC3861">
        <w:t xml:space="preserve"> che mostra il resoconto di</w:t>
      </w:r>
      <w:r>
        <w:t xml:space="preserve"> una attività.</w:t>
      </w:r>
    </w:p>
    <w:p w14:paraId="01C6FF59" w14:textId="77777777" w:rsidR="00AC3861" w:rsidRPr="00AA6106" w:rsidRDefault="00AA6106" w:rsidP="00247F3F">
      <w:pPr>
        <w:pStyle w:val="Paragrafoelenco"/>
        <w:numPr>
          <w:ilvl w:val="0"/>
          <w:numId w:val="20"/>
        </w:numPr>
        <w:rPr>
          <w:b/>
          <w:bCs/>
        </w:rPr>
      </w:pPr>
      <w:proofErr w:type="spellStart"/>
      <w:r w:rsidRPr="00276C3E">
        <w:rPr>
          <w:b/>
          <w:bCs/>
          <w:color w:val="2683C6" w:themeColor="accent2"/>
        </w:rPr>
        <w:t>ChronoTracker</w:t>
      </w:r>
      <w:proofErr w:type="spellEnd"/>
      <w:r>
        <w:rPr>
          <w:b/>
          <w:bCs/>
        </w:rPr>
        <w:t>:</w:t>
      </w:r>
      <w:r>
        <w:t xml:space="preserve"> </w:t>
      </w:r>
      <w:proofErr w:type="spellStart"/>
      <w:r>
        <w:t>fragment</w:t>
      </w:r>
      <w:proofErr w:type="spellEnd"/>
      <w:r>
        <w:t xml:space="preserve"> che consente di cronometrare una attività è composto da una </w:t>
      </w:r>
      <w:proofErr w:type="spellStart"/>
      <w:r>
        <w:t>RecycleView</w:t>
      </w:r>
      <w:proofErr w:type="spellEnd"/>
      <w:r>
        <w:t xml:space="preserve"> e un </w:t>
      </w:r>
      <w:r w:rsidRPr="00AA6106">
        <w:rPr>
          <w:b/>
          <w:bCs/>
        </w:rPr>
        <w:t>Custom Layout</w:t>
      </w:r>
      <w:r>
        <w:rPr>
          <w:b/>
          <w:bCs/>
        </w:rPr>
        <w:t xml:space="preserve"> </w:t>
      </w:r>
      <w:r>
        <w:t xml:space="preserve">per il rendering del tracker, il </w:t>
      </w:r>
      <w:proofErr w:type="spellStart"/>
      <w:r>
        <w:t>fragment</w:t>
      </w:r>
      <w:proofErr w:type="spellEnd"/>
      <w:r>
        <w:t xml:space="preserve"> utilizza anche un </w:t>
      </w:r>
      <w:proofErr w:type="spellStart"/>
      <w:r w:rsidRPr="00276C3E">
        <w:rPr>
          <w:b/>
          <w:bCs/>
          <w:color w:val="2683C6" w:themeColor="accent2"/>
        </w:rPr>
        <w:t>BoundService</w:t>
      </w:r>
      <w:proofErr w:type="spellEnd"/>
      <w:r>
        <w:rPr>
          <w:b/>
          <w:bCs/>
        </w:rPr>
        <w:t xml:space="preserve"> </w:t>
      </w:r>
      <w:r>
        <w:t>per mantenere il tracking del tempo anche se l’applicazione viene posta in background.</w:t>
      </w:r>
    </w:p>
    <w:p w14:paraId="4A3EA1DE" w14:textId="77777777" w:rsidR="00AA6106" w:rsidRPr="00AA6106" w:rsidRDefault="00AA6106" w:rsidP="00AA6106">
      <w:pPr>
        <w:pStyle w:val="Paragrafoelenco"/>
        <w:numPr>
          <w:ilvl w:val="0"/>
          <w:numId w:val="20"/>
        </w:numPr>
        <w:rPr>
          <w:b/>
          <w:bCs/>
        </w:rPr>
      </w:pPr>
      <w:proofErr w:type="spellStart"/>
      <w:r w:rsidRPr="00276C3E">
        <w:rPr>
          <w:b/>
          <w:bCs/>
          <w:color w:val="2683C6" w:themeColor="accent2"/>
        </w:rPr>
        <w:t>ToolbarTracker</w:t>
      </w:r>
      <w:proofErr w:type="spellEnd"/>
      <w:r>
        <w:rPr>
          <w:b/>
          <w:bCs/>
        </w:rPr>
        <w:t>:</w:t>
      </w:r>
      <w:r>
        <w:t xml:space="preserve"> questo </w:t>
      </w:r>
      <w:proofErr w:type="spellStart"/>
      <w:r>
        <w:t>fragment</w:t>
      </w:r>
      <w:proofErr w:type="spellEnd"/>
      <w:r>
        <w:t xml:space="preserve"> e mostrato solo se si esce dal </w:t>
      </w:r>
      <w:proofErr w:type="spellStart"/>
      <w:r>
        <w:rPr>
          <w:b/>
          <w:bCs/>
        </w:rPr>
        <w:t>ChronoTracker</w:t>
      </w:r>
      <w:proofErr w:type="spellEnd"/>
      <w:r>
        <w:rPr>
          <w:b/>
          <w:bCs/>
        </w:rPr>
        <w:t xml:space="preserve"> </w:t>
      </w:r>
      <w:proofErr w:type="spellStart"/>
      <w:r>
        <w:rPr>
          <w:b/>
          <w:bCs/>
        </w:rPr>
        <w:t>Fragment</w:t>
      </w:r>
      <w:proofErr w:type="spellEnd"/>
      <w:r>
        <w:rPr>
          <w:b/>
          <w:bCs/>
        </w:rPr>
        <w:t xml:space="preserve"> </w:t>
      </w:r>
      <w:r>
        <w:t xml:space="preserve">senza finire la sessione permette di gestire il cronometraggio senza trovarsi nel </w:t>
      </w:r>
      <w:proofErr w:type="spellStart"/>
      <w:r>
        <w:t>fragment</w:t>
      </w:r>
      <w:proofErr w:type="spellEnd"/>
      <w:r>
        <w:t xml:space="preserve"> rendendolo disponibile nell’itera app come una toolbar di facile accesso e quindi possibile utilizzare l’intera app, effettuare modifiche, aggiungere utenti, etc. avendo sempre la possibilità di ritornare e gestire l’attuale sessione.</w:t>
      </w:r>
    </w:p>
    <w:p w14:paraId="5FD4A5C1" w14:textId="77777777" w:rsidR="00AA6106" w:rsidRDefault="00AA6106" w:rsidP="00AA6106">
      <w:pPr>
        <w:rPr>
          <w:b/>
          <w:bCs/>
        </w:rPr>
      </w:pPr>
    </w:p>
    <w:p w14:paraId="7BE7C15D" w14:textId="77777777" w:rsidR="00AA6106" w:rsidRDefault="00AA6106" w:rsidP="00AA6106">
      <w:pPr>
        <w:rPr>
          <w:b/>
          <w:bCs/>
        </w:rPr>
      </w:pPr>
    </w:p>
    <w:p w14:paraId="04F20E57" w14:textId="77777777" w:rsidR="00AA6106" w:rsidRDefault="00AA6106" w:rsidP="00AA6106">
      <w:pPr>
        <w:rPr>
          <w:b/>
          <w:bCs/>
        </w:rPr>
      </w:pPr>
    </w:p>
    <w:p w14:paraId="551CD554" w14:textId="77777777" w:rsidR="00AA6106" w:rsidRDefault="00AA6106" w:rsidP="00AA6106">
      <w:pPr>
        <w:rPr>
          <w:b/>
          <w:bCs/>
        </w:rPr>
      </w:pPr>
    </w:p>
    <w:p w14:paraId="4E30DA6C" w14:textId="77777777" w:rsidR="00AA6106" w:rsidRDefault="00AA6106" w:rsidP="00AA6106">
      <w:pPr>
        <w:rPr>
          <w:b/>
          <w:bCs/>
        </w:rPr>
      </w:pPr>
    </w:p>
    <w:p w14:paraId="43383215" w14:textId="77777777" w:rsidR="00AA6106" w:rsidRDefault="00AA6106" w:rsidP="00AA6106">
      <w:pPr>
        <w:rPr>
          <w:b/>
          <w:bCs/>
        </w:rPr>
      </w:pPr>
    </w:p>
    <w:p w14:paraId="5DE62917" w14:textId="77777777" w:rsidR="00AA6106" w:rsidRDefault="00AA6106" w:rsidP="00AA6106">
      <w:pPr>
        <w:rPr>
          <w:b/>
          <w:bCs/>
        </w:rPr>
      </w:pPr>
    </w:p>
    <w:p w14:paraId="61C352E9" w14:textId="77777777" w:rsidR="00AA6106" w:rsidRDefault="00AA6106" w:rsidP="00AA6106">
      <w:pPr>
        <w:rPr>
          <w:b/>
          <w:bCs/>
        </w:rPr>
      </w:pPr>
    </w:p>
    <w:p w14:paraId="1D50A2A4" w14:textId="77777777" w:rsidR="00AA6106" w:rsidRDefault="00AA6106" w:rsidP="00AA6106">
      <w:pPr>
        <w:rPr>
          <w:b/>
          <w:bCs/>
        </w:rPr>
      </w:pPr>
    </w:p>
    <w:p w14:paraId="397C39EE" w14:textId="77777777" w:rsidR="00AA6106" w:rsidRDefault="00AA6106" w:rsidP="00AA6106">
      <w:pPr>
        <w:rPr>
          <w:b/>
          <w:bCs/>
        </w:rPr>
      </w:pPr>
    </w:p>
    <w:p w14:paraId="6DC73CD2" w14:textId="77777777" w:rsidR="00AA6106" w:rsidRDefault="00AA6106" w:rsidP="00AA6106">
      <w:pPr>
        <w:rPr>
          <w:b/>
          <w:bCs/>
        </w:rPr>
      </w:pPr>
    </w:p>
    <w:p w14:paraId="0F752A92" w14:textId="77777777" w:rsidR="00AA6106" w:rsidRDefault="00AA6106" w:rsidP="00AA6106">
      <w:pPr>
        <w:rPr>
          <w:b/>
          <w:bCs/>
        </w:rPr>
      </w:pPr>
    </w:p>
    <w:p w14:paraId="1CEED445" w14:textId="77777777" w:rsidR="00AA6106" w:rsidRDefault="00AA6106" w:rsidP="00AA6106">
      <w:pPr>
        <w:rPr>
          <w:b/>
          <w:bCs/>
        </w:rPr>
      </w:pPr>
    </w:p>
    <w:p w14:paraId="11521B82" w14:textId="77777777" w:rsidR="00AA6106" w:rsidRDefault="00AA6106" w:rsidP="00AA6106">
      <w:pPr>
        <w:rPr>
          <w:b/>
          <w:bCs/>
        </w:rPr>
      </w:pPr>
    </w:p>
    <w:p w14:paraId="15F605CC" w14:textId="77777777" w:rsidR="00AA6106" w:rsidRDefault="00AA6106" w:rsidP="00AA6106">
      <w:pPr>
        <w:rPr>
          <w:b/>
          <w:bCs/>
        </w:rPr>
      </w:pPr>
    </w:p>
    <w:p w14:paraId="1A492619" w14:textId="77777777" w:rsidR="00AA6106" w:rsidRDefault="00AA6106" w:rsidP="00AA6106">
      <w:pPr>
        <w:rPr>
          <w:b/>
          <w:bCs/>
        </w:rPr>
      </w:pPr>
    </w:p>
    <w:p w14:paraId="03474F66" w14:textId="77777777" w:rsidR="00AA6106" w:rsidRDefault="00AA6106" w:rsidP="00AA6106">
      <w:pPr>
        <w:rPr>
          <w:b/>
          <w:bCs/>
        </w:rPr>
      </w:pPr>
    </w:p>
    <w:p w14:paraId="61BDA603" w14:textId="77777777" w:rsidR="00AA6106" w:rsidRDefault="00AA6106" w:rsidP="00AA6106">
      <w:pPr>
        <w:rPr>
          <w:b/>
          <w:bCs/>
        </w:rPr>
      </w:pPr>
    </w:p>
    <w:p w14:paraId="4396B681" w14:textId="77777777" w:rsidR="00AA6106" w:rsidRDefault="00AA6106" w:rsidP="00AA6106">
      <w:pPr>
        <w:rPr>
          <w:b/>
          <w:bCs/>
        </w:rPr>
      </w:pPr>
    </w:p>
    <w:p w14:paraId="5DB297CD" w14:textId="77777777" w:rsidR="00AA6106" w:rsidRPr="00AA6106" w:rsidRDefault="00AA6106" w:rsidP="00AA6106">
      <w:pPr>
        <w:rPr>
          <w:b/>
          <w:bCs/>
        </w:rPr>
      </w:pPr>
    </w:p>
    <w:p w14:paraId="2776794D" w14:textId="77777777" w:rsidR="00AA6106" w:rsidRDefault="00AA6106" w:rsidP="00AA6106">
      <w:pPr>
        <w:pStyle w:val="Titolo2"/>
        <w:rPr>
          <w:rStyle w:val="Riferimentodelicato"/>
        </w:rPr>
      </w:pPr>
      <w:r>
        <w:rPr>
          <w:rStyle w:val="Riferimentodelicato"/>
        </w:rPr>
        <w:lastRenderedPageBreak/>
        <w:t>App flow – Schema di navigazione</w:t>
      </w:r>
      <w:r w:rsidR="00F01FD1">
        <w:rPr>
          <w:rStyle w:val="Riferimentodelicato"/>
        </w:rPr>
        <w:t xml:space="preserve"> dei controllers</w:t>
      </w:r>
    </w:p>
    <w:p w14:paraId="0718530C" w14:textId="77777777" w:rsidR="001B0A81" w:rsidRDefault="009A1C20" w:rsidP="009A1C20">
      <w:pPr>
        <w:jc w:val="center"/>
        <w:rPr>
          <w:b/>
          <w:bCs/>
        </w:rPr>
      </w:pPr>
      <w:r>
        <w:rPr>
          <w:noProof/>
        </w:rPr>
        <w:drawing>
          <wp:inline distT="0" distB="0" distL="0" distR="0" wp14:anchorId="5CF8E5C4" wp14:editId="539365D8">
            <wp:extent cx="4239850" cy="8517220"/>
            <wp:effectExtent l="0" t="0" r="889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4249433" cy="8536471"/>
                    </a:xfrm>
                    <a:prstGeom prst="rect">
                      <a:avLst/>
                    </a:prstGeom>
                    <a:noFill/>
                    <a:ln>
                      <a:noFill/>
                    </a:ln>
                  </pic:spPr>
                </pic:pic>
              </a:graphicData>
            </a:graphic>
          </wp:inline>
        </w:drawing>
      </w:r>
    </w:p>
    <w:p w14:paraId="4B369F31" w14:textId="77777777" w:rsidR="00F01FD1" w:rsidRDefault="00F01FD1" w:rsidP="00F01FD1">
      <w:pPr>
        <w:pStyle w:val="Titolo2"/>
        <w:jc w:val="both"/>
        <w:rPr>
          <w:rStyle w:val="Riferimentodelicato"/>
        </w:rPr>
      </w:pPr>
      <w:r>
        <w:rPr>
          <w:rStyle w:val="Riferimentodelicato"/>
        </w:rPr>
        <w:lastRenderedPageBreak/>
        <w:t>Comunicazione tra controllers</w:t>
      </w:r>
    </w:p>
    <w:p w14:paraId="0985FE9C" w14:textId="77777777" w:rsidR="00F01FD1" w:rsidRDefault="00F01FD1" w:rsidP="00F01FD1">
      <w:r>
        <w:t xml:space="preserve">Per la comunicazione avviene tramite </w:t>
      </w:r>
      <w:proofErr w:type="spellStart"/>
      <w:r w:rsidRPr="00F01FD1">
        <w:rPr>
          <w:b/>
          <w:bCs/>
        </w:rPr>
        <w:t>Observables</w:t>
      </w:r>
      <w:proofErr w:type="spellEnd"/>
      <w:r>
        <w:rPr>
          <w:b/>
          <w:bCs/>
        </w:rPr>
        <w:t xml:space="preserve"> (</w:t>
      </w:r>
      <w:proofErr w:type="spellStart"/>
      <w:r>
        <w:rPr>
          <w:b/>
          <w:bCs/>
        </w:rPr>
        <w:t>LiveData</w:t>
      </w:r>
      <w:proofErr w:type="spellEnd"/>
      <w:r>
        <w:rPr>
          <w:b/>
          <w:bCs/>
        </w:rPr>
        <w:t xml:space="preserve">) </w:t>
      </w:r>
      <w:r>
        <w:t xml:space="preserve">ogni </w:t>
      </w:r>
      <w:proofErr w:type="spellStart"/>
      <w:r>
        <w:t>fragment</w:t>
      </w:r>
      <w:proofErr w:type="spellEnd"/>
      <w:r>
        <w:t xml:space="preserve"> registra e invia i dati utilizzando differenti </w:t>
      </w:r>
      <w:proofErr w:type="spellStart"/>
      <w:r>
        <w:t>Observables</w:t>
      </w:r>
      <w:proofErr w:type="spellEnd"/>
      <w:r>
        <w:t xml:space="preserve"> per definire differenti flussi di dati derivanti dalle azioni dell’utente o anche dal recupero di dati dal Database</w:t>
      </w:r>
    </w:p>
    <w:p w14:paraId="7485580C" w14:textId="77777777" w:rsidR="00F01FD1" w:rsidRPr="00F01FD1" w:rsidRDefault="00F01FD1" w:rsidP="00F01FD1">
      <w:pPr>
        <w:pStyle w:val="Paragrafoelenco"/>
        <w:numPr>
          <w:ilvl w:val="0"/>
          <w:numId w:val="20"/>
        </w:numPr>
        <w:rPr>
          <w:b/>
          <w:bCs/>
        </w:rPr>
      </w:pPr>
      <w:proofErr w:type="spellStart"/>
      <w:r w:rsidRPr="00276C3E">
        <w:rPr>
          <w:b/>
          <w:bCs/>
          <w:color w:val="2683C6" w:themeColor="accent2"/>
        </w:rPr>
        <w:t>ActivitySessionModel</w:t>
      </w:r>
      <w:proofErr w:type="spellEnd"/>
      <w:r w:rsidRPr="00F01FD1">
        <w:rPr>
          <w:b/>
          <w:bCs/>
        </w:rPr>
        <w:t xml:space="preserve">: </w:t>
      </w:r>
      <w:proofErr w:type="spellStart"/>
      <w:r w:rsidRPr="00F01FD1">
        <w:t>viewmodel</w:t>
      </w:r>
      <w:proofErr w:type="spellEnd"/>
      <w:r w:rsidRPr="00F01FD1">
        <w:t xml:space="preserve"> contenente </w:t>
      </w:r>
      <w:proofErr w:type="spellStart"/>
      <w:r w:rsidRPr="00F01FD1">
        <w:t>observables</w:t>
      </w:r>
      <w:proofErr w:type="spellEnd"/>
      <w:r w:rsidRPr="00F01FD1">
        <w:t xml:space="preserve"> per l’inizi</w:t>
      </w:r>
      <w:r>
        <w:t>o e la fine delle sessioni di tracking.</w:t>
      </w:r>
    </w:p>
    <w:p w14:paraId="3A8FB919" w14:textId="77777777" w:rsidR="00F01FD1" w:rsidRPr="00F01FD1" w:rsidRDefault="00F01FD1" w:rsidP="00F01FD1">
      <w:pPr>
        <w:pStyle w:val="Paragrafoelenco"/>
        <w:numPr>
          <w:ilvl w:val="0"/>
          <w:numId w:val="20"/>
        </w:numPr>
        <w:rPr>
          <w:b/>
          <w:bCs/>
        </w:rPr>
      </w:pPr>
      <w:proofErr w:type="spellStart"/>
      <w:r w:rsidRPr="00276C3E">
        <w:rPr>
          <w:b/>
          <w:bCs/>
          <w:color w:val="2683C6" w:themeColor="accent2"/>
        </w:rPr>
        <w:t>AthleteModel</w:t>
      </w:r>
      <w:proofErr w:type="spellEnd"/>
      <w:r>
        <w:rPr>
          <w:b/>
          <w:bCs/>
        </w:rPr>
        <w:t xml:space="preserve">: </w:t>
      </w:r>
      <w:proofErr w:type="spellStart"/>
      <w:r>
        <w:t>viewmodel</w:t>
      </w:r>
      <w:proofErr w:type="spellEnd"/>
      <w:r>
        <w:t xml:space="preserve"> contenente </w:t>
      </w:r>
      <w:proofErr w:type="spellStart"/>
      <w:r>
        <w:t>observbles</w:t>
      </w:r>
      <w:proofErr w:type="spellEnd"/>
      <w:r>
        <w:t xml:space="preserve"> per dati relativi al profilo di un atleta (Aggiunta/ modifica, selezione)</w:t>
      </w:r>
    </w:p>
    <w:p w14:paraId="36BCCDEC" w14:textId="337F068C" w:rsidR="00F01FD1" w:rsidRPr="000B3A9C" w:rsidRDefault="00F01FD1" w:rsidP="00F01FD1">
      <w:pPr>
        <w:pStyle w:val="Paragrafoelenco"/>
        <w:numPr>
          <w:ilvl w:val="0"/>
          <w:numId w:val="20"/>
        </w:numPr>
        <w:rPr>
          <w:b/>
          <w:bCs/>
        </w:rPr>
      </w:pPr>
      <w:proofErr w:type="spellStart"/>
      <w:r w:rsidRPr="00276C3E">
        <w:rPr>
          <w:b/>
          <w:bCs/>
          <w:color w:val="2683C6" w:themeColor="accent2"/>
        </w:rPr>
        <w:t>PopupItemModel</w:t>
      </w:r>
      <w:proofErr w:type="spellEnd"/>
      <w:r>
        <w:rPr>
          <w:b/>
          <w:bCs/>
        </w:rPr>
        <w:t xml:space="preserve"> e </w:t>
      </w:r>
      <w:proofErr w:type="spellStart"/>
      <w:r w:rsidRPr="00276C3E">
        <w:rPr>
          <w:b/>
          <w:bCs/>
          <w:color w:val="2683C6" w:themeColor="accent2"/>
        </w:rPr>
        <w:t>TitleBarModel</w:t>
      </w:r>
      <w:proofErr w:type="spellEnd"/>
      <w:r>
        <w:rPr>
          <w:b/>
          <w:bCs/>
        </w:rPr>
        <w:t xml:space="preserve">: </w:t>
      </w:r>
      <w:r>
        <w:t xml:space="preserve">sono due </w:t>
      </w:r>
      <w:proofErr w:type="spellStart"/>
      <w:r>
        <w:t>view</w:t>
      </w:r>
      <w:proofErr w:type="spellEnd"/>
      <w:r>
        <w:t xml:space="preserve"> model utilizzate per semplificare il processo di modifica della struttura della toolbar. La toolbar è unica per l’intera app e non viene rimpiazzata quando si naviga da una schermata all’altra ma solo i </w:t>
      </w:r>
      <w:proofErr w:type="spellStart"/>
      <w:r>
        <w:t>fragment</w:t>
      </w:r>
      <w:proofErr w:type="spellEnd"/>
      <w:r>
        <w:t xml:space="preserve"> sono aggiunti e rimossi dallo </w:t>
      </w:r>
      <w:proofErr w:type="spellStart"/>
      <w:r>
        <w:t>stack</w:t>
      </w:r>
      <w:proofErr w:type="spellEnd"/>
      <w:r>
        <w:t xml:space="preserve"> </w:t>
      </w:r>
      <w:r w:rsidR="00CA2BFA">
        <w:t xml:space="preserve">durante la navigazione, queste due </w:t>
      </w:r>
      <w:proofErr w:type="spellStart"/>
      <w:r w:rsidR="00CA2BFA">
        <w:t>obsevables</w:t>
      </w:r>
      <w:proofErr w:type="spellEnd"/>
      <w:r w:rsidR="00CA2BFA">
        <w:t xml:space="preserve"> quindi sono utilizzate come punto di comunicazione da un </w:t>
      </w:r>
      <w:proofErr w:type="spellStart"/>
      <w:r w:rsidR="00CA2BFA">
        <w:t>fragment</w:t>
      </w:r>
      <w:proofErr w:type="spellEnd"/>
      <w:r w:rsidR="00CA2BFA">
        <w:t xml:space="preserve"> che ha </w:t>
      </w:r>
      <w:r w:rsidR="00800E27">
        <w:t>necessità</w:t>
      </w:r>
      <w:r w:rsidR="00CA2BFA">
        <w:t xml:space="preserve"> di modificare la toolbar e la </w:t>
      </w:r>
      <w:proofErr w:type="spellStart"/>
      <w:r w:rsidR="00CA2BFA">
        <w:t>Main</w:t>
      </w:r>
      <w:proofErr w:type="spellEnd"/>
      <w:r w:rsidR="00630640">
        <w:t xml:space="preserve"> </w:t>
      </w:r>
      <w:r w:rsidR="00CA2BFA">
        <w:t xml:space="preserve">Activity che adopera i cambiamenti richiesti.  </w:t>
      </w:r>
    </w:p>
    <w:p w14:paraId="2B2AF1B1" w14:textId="6666CDDE" w:rsidR="000B3A9C" w:rsidRPr="00606F92" w:rsidRDefault="000B3A9C" w:rsidP="000B3A9C">
      <w:pPr>
        <w:pStyle w:val="Paragrafoelenco"/>
        <w:rPr>
          <w:b/>
          <w:bCs/>
        </w:rPr>
      </w:pPr>
      <w:r>
        <w:rPr>
          <w:b/>
          <w:bCs/>
        </w:rPr>
        <w:t>Esempio:</w:t>
      </w:r>
    </w:p>
    <w:p w14:paraId="732D772B" w14:textId="062ECD1A" w:rsidR="00F01FD1" w:rsidRDefault="00606F92" w:rsidP="003D3370">
      <w:pPr>
        <w:jc w:val="center"/>
        <w:rPr>
          <w:b/>
          <w:bCs/>
        </w:rPr>
      </w:pPr>
      <w:r>
        <w:rPr>
          <w:b/>
          <w:bCs/>
          <w:noProof/>
        </w:rPr>
        <w:drawing>
          <wp:inline distT="0" distB="0" distL="0" distR="0" wp14:anchorId="58B700E9" wp14:editId="7FAAC4A1">
            <wp:extent cx="5730875" cy="3423140"/>
            <wp:effectExtent l="0" t="0" r="3175" b="635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5730875" cy="3423140"/>
                    </a:xfrm>
                    <a:prstGeom prst="rect">
                      <a:avLst/>
                    </a:prstGeom>
                    <a:noFill/>
                    <a:ln>
                      <a:noFill/>
                    </a:ln>
                  </pic:spPr>
                </pic:pic>
              </a:graphicData>
            </a:graphic>
          </wp:inline>
        </w:drawing>
      </w:r>
    </w:p>
    <w:p w14:paraId="4C7F043D" w14:textId="4205C65E" w:rsidR="003D3370" w:rsidRDefault="006657C9" w:rsidP="003D3370">
      <w:pPr>
        <w:pStyle w:val="Titolo1"/>
      </w:pPr>
      <w:r>
        <w:t>2.</w:t>
      </w:r>
      <w:r w:rsidR="003D3370">
        <w:t>Database</w:t>
      </w:r>
    </w:p>
    <w:p w14:paraId="76A289E6" w14:textId="2C371E03" w:rsidR="006E657F" w:rsidRPr="006657C9" w:rsidRDefault="006E657F" w:rsidP="006E657F">
      <w:r>
        <w:t xml:space="preserve">Per l’app è stato utilizzato il database relazionale </w:t>
      </w:r>
      <w:proofErr w:type="spellStart"/>
      <w:r w:rsidRPr="006E657F">
        <w:rPr>
          <w:b/>
          <w:bCs/>
        </w:rPr>
        <w:t>SQLite</w:t>
      </w:r>
      <w:proofErr w:type="spellEnd"/>
      <w:r w:rsidR="006657C9">
        <w:rPr>
          <w:b/>
          <w:bCs/>
        </w:rPr>
        <w:t xml:space="preserve">. </w:t>
      </w:r>
      <w:r w:rsidR="006657C9">
        <w:t xml:space="preserve">Sono state create tutte le classi riportate nel paragrafo </w:t>
      </w:r>
      <w:proofErr w:type="gramStart"/>
      <w:r w:rsidR="006657C9" w:rsidRPr="006657C9">
        <w:rPr>
          <w:b/>
          <w:bCs/>
        </w:rPr>
        <w:t>1.</w:t>
      </w:r>
      <w:r w:rsidR="006657C9">
        <w:rPr>
          <w:b/>
          <w:bCs/>
        </w:rPr>
        <w:t>struttura</w:t>
      </w:r>
      <w:proofErr w:type="gramEnd"/>
      <w:r w:rsidR="006657C9">
        <w:rPr>
          <w:b/>
          <w:bCs/>
        </w:rPr>
        <w:t xml:space="preserve"> </w:t>
      </w:r>
      <w:proofErr w:type="spellStart"/>
      <w:r w:rsidR="006657C9">
        <w:rPr>
          <w:b/>
          <w:bCs/>
        </w:rPr>
        <w:t>generale.</w:t>
      </w:r>
      <w:r w:rsidR="006657C9" w:rsidRPr="006657C9">
        <w:rPr>
          <w:b/>
          <w:bCs/>
        </w:rPr>
        <w:t>models</w:t>
      </w:r>
      <w:proofErr w:type="spellEnd"/>
      <w:r w:rsidR="006657C9">
        <w:rPr>
          <w:b/>
          <w:bCs/>
        </w:rPr>
        <w:t xml:space="preserve"> </w:t>
      </w:r>
      <w:r w:rsidR="006657C9">
        <w:t xml:space="preserve"> per una più facile manipolazione dei dati ricevuti dal database in questo paragrafo verrà tratta la struttura del database e l’implementazione della comunicazione con esso</w:t>
      </w:r>
      <w:r w:rsidR="00ED5FCA">
        <w:t>.</w:t>
      </w:r>
    </w:p>
    <w:p w14:paraId="4C9B9E0E" w14:textId="77777777" w:rsidR="006E657F" w:rsidRDefault="006E657F" w:rsidP="003D3370"/>
    <w:p w14:paraId="090B51A9" w14:textId="790F1B28" w:rsidR="006E657F" w:rsidRDefault="006E657F" w:rsidP="006E657F">
      <w:pPr>
        <w:pStyle w:val="Titolo2"/>
        <w:jc w:val="both"/>
        <w:rPr>
          <w:rStyle w:val="Riferimentodelicato"/>
        </w:rPr>
      </w:pPr>
      <w:r>
        <w:rPr>
          <w:rStyle w:val="Riferimentodelicato"/>
        </w:rPr>
        <w:t>Schema database</w:t>
      </w:r>
    </w:p>
    <w:p w14:paraId="5391B54E" w14:textId="682E42F2" w:rsidR="006657C9" w:rsidRPr="00ED5FCA" w:rsidRDefault="006657C9" w:rsidP="006657C9">
      <w:r>
        <w:t xml:space="preserve">Lo schema del database è uno diagramma entità relazione che descrive le relazioni che intercorrono tra le varie </w:t>
      </w:r>
      <w:r w:rsidRPr="006657C9">
        <w:rPr>
          <w:b/>
          <w:bCs/>
        </w:rPr>
        <w:t>entità</w:t>
      </w:r>
      <w:r>
        <w:rPr>
          <w:b/>
          <w:bCs/>
        </w:rPr>
        <w:t xml:space="preserve"> (tabelle) </w:t>
      </w:r>
      <w:r>
        <w:t xml:space="preserve">del database. La classe </w:t>
      </w:r>
      <w:proofErr w:type="spellStart"/>
      <w:r w:rsidR="00ED5FCA" w:rsidRPr="00ED5FCA">
        <w:rPr>
          <w:b/>
          <w:bCs/>
        </w:rPr>
        <w:t>DatabaseHelper</w:t>
      </w:r>
      <w:proofErr w:type="spellEnd"/>
      <w:r w:rsidR="00ED5FCA">
        <w:rPr>
          <w:b/>
          <w:bCs/>
        </w:rPr>
        <w:t xml:space="preserve"> (che estende </w:t>
      </w:r>
      <w:proofErr w:type="spellStart"/>
      <w:r w:rsidR="00ED5FCA" w:rsidRPr="00ED5FCA">
        <w:rPr>
          <w:b/>
          <w:bCs/>
        </w:rPr>
        <w:t>SQLiteOpenHelper</w:t>
      </w:r>
      <w:proofErr w:type="spellEnd"/>
      <w:r w:rsidR="00ED5FCA">
        <w:rPr>
          <w:b/>
          <w:bCs/>
        </w:rPr>
        <w:t xml:space="preserve">) </w:t>
      </w:r>
      <w:r w:rsidR="00ED5FCA">
        <w:t xml:space="preserve">si occupa della creazione del database e nelle future release dell’app di apportare i corretti aggiornamenti al database </w:t>
      </w:r>
    </w:p>
    <w:p w14:paraId="12EF2264" w14:textId="0C7634EE" w:rsidR="003D3370" w:rsidRDefault="003D3370" w:rsidP="003D3370">
      <w:r>
        <w:rPr>
          <w:noProof/>
        </w:rPr>
        <w:lastRenderedPageBreak/>
        <w:drawing>
          <wp:inline distT="0" distB="0" distL="0" distR="0" wp14:anchorId="53680AFE" wp14:editId="1E014AB4">
            <wp:extent cx="5618042" cy="3742690"/>
            <wp:effectExtent l="0" t="0" r="1905"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5618042" cy="3742690"/>
                    </a:xfrm>
                    <a:prstGeom prst="rect">
                      <a:avLst/>
                    </a:prstGeom>
                    <a:noFill/>
                    <a:ln>
                      <a:noFill/>
                    </a:ln>
                  </pic:spPr>
                </pic:pic>
              </a:graphicData>
            </a:graphic>
          </wp:inline>
        </w:drawing>
      </w:r>
    </w:p>
    <w:p w14:paraId="2DD94071" w14:textId="6E31D900" w:rsidR="006E657F" w:rsidRPr="00AD63E1" w:rsidRDefault="00AD63E1" w:rsidP="006E657F">
      <w:pPr>
        <w:pStyle w:val="Titolo2"/>
        <w:jc w:val="both"/>
        <w:rPr>
          <w:rStyle w:val="Riferimentodelicato"/>
        </w:rPr>
      </w:pPr>
      <w:r w:rsidRPr="00AD63E1">
        <w:rPr>
          <w:rStyle w:val="Riferimentodelicato"/>
        </w:rPr>
        <w:t>im</w:t>
      </w:r>
      <w:r>
        <w:rPr>
          <w:rStyle w:val="Riferimentodelicato"/>
        </w:rPr>
        <w:t>plementazione query asincrone</w:t>
      </w:r>
    </w:p>
    <w:p w14:paraId="09ABC1BA" w14:textId="3BA2C29C" w:rsidR="00AD63E1" w:rsidRPr="00AD63E1" w:rsidRDefault="00C21956" w:rsidP="006E657F">
      <w:r>
        <w:t>Per descrivere l’implementazione adottata per eseguire query in modo asincrono partiamo analizzando il risultato finale per destrutturarne e descriverne il funzionamento e le classi coinvolte.</w:t>
      </w:r>
    </w:p>
    <w:p w14:paraId="3C040EE6" w14:textId="77777777" w:rsidR="00C21956" w:rsidRPr="00AB3C36" w:rsidRDefault="00AD63E1" w:rsidP="001A7FEE">
      <w:pPr>
        <w:pStyle w:val="androidcode"/>
        <w:rPr>
          <w:lang w:val="it-IT"/>
        </w:rPr>
      </w:pPr>
      <w:r w:rsidRPr="00AB3C36">
        <w:rPr>
          <w:lang w:val="it-IT"/>
        </w:rPr>
        <w:t xml:space="preserve"> </w:t>
      </w:r>
      <w:r w:rsidRPr="00AB3C36">
        <w:rPr>
          <w:color w:val="CC7832"/>
          <w:lang w:val="it-IT"/>
        </w:rPr>
        <w:t xml:space="preserve">public </w:t>
      </w:r>
      <w:proofErr w:type="spellStart"/>
      <w:r w:rsidRPr="00AB3C36">
        <w:rPr>
          <w:color w:val="CC7832"/>
          <w:lang w:val="it-IT"/>
        </w:rPr>
        <w:t>void</w:t>
      </w:r>
      <w:proofErr w:type="spellEnd"/>
      <w:r w:rsidRPr="00AB3C36">
        <w:rPr>
          <w:color w:val="CC7832"/>
          <w:lang w:val="it-IT"/>
        </w:rPr>
        <w:t xml:space="preserve"> </w:t>
      </w:r>
      <w:proofErr w:type="spellStart"/>
      <w:r w:rsidRPr="00AB3C36">
        <w:rPr>
          <w:rStyle w:val="androidcodefuncCarattere"/>
          <w:lang w:val="it-IT"/>
        </w:rPr>
        <w:t>getActivities</w:t>
      </w:r>
      <w:proofErr w:type="spellEnd"/>
      <w:r w:rsidRPr="00AB3C36">
        <w:rPr>
          <w:lang w:val="it-IT"/>
        </w:rPr>
        <w:t>(</w:t>
      </w:r>
      <w:proofErr w:type="spellStart"/>
      <w:r w:rsidRPr="00AB3C36">
        <w:rPr>
          <w:lang w:val="it-IT"/>
        </w:rPr>
        <w:t>DatabaseResult</w:t>
      </w:r>
      <w:proofErr w:type="spellEnd"/>
      <w:r w:rsidRPr="00AB3C36">
        <w:rPr>
          <w:lang w:val="it-IT"/>
        </w:rPr>
        <w:t xml:space="preserve"> </w:t>
      </w:r>
      <w:proofErr w:type="spellStart"/>
      <w:r w:rsidRPr="00AB3C36">
        <w:rPr>
          <w:lang w:val="it-IT"/>
        </w:rPr>
        <w:t>result</w:t>
      </w:r>
      <w:proofErr w:type="spellEnd"/>
      <w:r w:rsidR="00C21956" w:rsidRPr="00AB3C36">
        <w:rPr>
          <w:lang w:val="it-IT"/>
        </w:rPr>
        <w:t xml:space="preserve">, </w:t>
      </w:r>
      <w:proofErr w:type="spellStart"/>
      <w:r w:rsidR="00C21956" w:rsidRPr="00AB3C36">
        <w:rPr>
          <w:lang w:val="it-IT"/>
        </w:rPr>
        <w:t>DatabaseError</w:t>
      </w:r>
      <w:proofErr w:type="spellEnd"/>
      <w:r w:rsidR="00C21956" w:rsidRPr="00AB3C36">
        <w:rPr>
          <w:lang w:val="it-IT"/>
        </w:rPr>
        <w:t xml:space="preserve"> </w:t>
      </w:r>
      <w:proofErr w:type="spellStart"/>
      <w:r w:rsidR="00C21956" w:rsidRPr="00AB3C36">
        <w:rPr>
          <w:lang w:val="it-IT"/>
        </w:rPr>
        <w:t>error</w:t>
      </w:r>
      <w:proofErr w:type="spellEnd"/>
      <w:r w:rsidRPr="00AB3C36">
        <w:rPr>
          <w:lang w:val="it-IT"/>
        </w:rPr>
        <w:t>) {</w:t>
      </w:r>
      <w:r w:rsidRPr="00AB3C36">
        <w:rPr>
          <w:lang w:val="it-IT"/>
        </w:rPr>
        <w:br/>
        <w:t xml:space="preserve">    </w:t>
      </w:r>
      <w:proofErr w:type="spellStart"/>
      <w:r w:rsidRPr="00AB3C36">
        <w:rPr>
          <w:lang w:val="it-IT"/>
        </w:rPr>
        <w:t>NoLeakAsyncTask</w:t>
      </w:r>
      <w:proofErr w:type="spellEnd"/>
      <w:r w:rsidRPr="00AB3C36">
        <w:rPr>
          <w:lang w:val="it-IT"/>
        </w:rPr>
        <w:t>&lt;</w:t>
      </w:r>
      <w:proofErr w:type="spellStart"/>
      <w:r w:rsidRPr="00AB3C36">
        <w:rPr>
          <w:lang w:val="it-IT"/>
        </w:rPr>
        <w:t>Void</w:t>
      </w:r>
      <w:proofErr w:type="spellEnd"/>
      <w:r w:rsidRPr="00AB3C36">
        <w:rPr>
          <w:color w:val="CC7832"/>
          <w:lang w:val="it-IT"/>
        </w:rPr>
        <w:t xml:space="preserve">, </w:t>
      </w:r>
      <w:proofErr w:type="spellStart"/>
      <w:r w:rsidRPr="00AB3C36">
        <w:rPr>
          <w:lang w:val="it-IT"/>
        </w:rPr>
        <w:t>Void</w:t>
      </w:r>
      <w:proofErr w:type="spellEnd"/>
      <w:r w:rsidRPr="00AB3C36">
        <w:rPr>
          <w:color w:val="CC7832"/>
          <w:lang w:val="it-IT"/>
        </w:rPr>
        <w:t xml:space="preserve">, </w:t>
      </w:r>
      <w:proofErr w:type="spellStart"/>
      <w:r w:rsidRPr="00AB3C36">
        <w:rPr>
          <w:lang w:val="it-IT"/>
        </w:rPr>
        <w:t>Cursor</w:t>
      </w:r>
      <w:proofErr w:type="spellEnd"/>
      <w:r w:rsidRPr="00AB3C36">
        <w:rPr>
          <w:lang w:val="it-IT"/>
        </w:rPr>
        <w:t xml:space="preserve">&gt; task = </w:t>
      </w:r>
      <w:r w:rsidRPr="00AB3C36">
        <w:rPr>
          <w:color w:val="CC7832"/>
          <w:lang w:val="it-IT"/>
        </w:rPr>
        <w:t xml:space="preserve">new </w:t>
      </w:r>
      <w:proofErr w:type="spellStart"/>
      <w:r w:rsidRPr="00AB3C36">
        <w:rPr>
          <w:lang w:val="it-IT"/>
        </w:rPr>
        <w:t>NoLeakAsyncTask</w:t>
      </w:r>
      <w:proofErr w:type="spellEnd"/>
      <w:r w:rsidRPr="00AB3C36">
        <w:rPr>
          <w:lang w:val="it-IT"/>
        </w:rPr>
        <w:t>&lt;&gt;(</w:t>
      </w:r>
      <w:r w:rsidRPr="00AB3C36">
        <w:rPr>
          <w:lang w:val="it-IT"/>
        </w:rPr>
        <w:br/>
        <w:t xml:space="preserve">            </w:t>
      </w:r>
      <w:proofErr w:type="spellStart"/>
      <w:r w:rsidRPr="00AB3C36">
        <w:rPr>
          <w:color w:val="9876AA"/>
          <w:lang w:val="it-IT"/>
        </w:rPr>
        <w:t>mContext</w:t>
      </w:r>
      <w:proofErr w:type="spellEnd"/>
      <w:r w:rsidRPr="00AB3C36">
        <w:rPr>
          <w:color w:val="CC7832"/>
          <w:lang w:val="it-IT"/>
        </w:rPr>
        <w:t>,</w:t>
      </w:r>
      <w:r w:rsidRPr="00AB3C36">
        <w:rPr>
          <w:color w:val="CC7832"/>
          <w:lang w:val="it-IT"/>
        </w:rPr>
        <w:br/>
        <w:t xml:space="preserve">            </w:t>
      </w:r>
      <w:r w:rsidRPr="00AB3C36">
        <w:rPr>
          <w:lang w:val="it-IT"/>
        </w:rPr>
        <w:t>(</w:t>
      </w:r>
      <w:proofErr w:type="spellStart"/>
      <w:r w:rsidRPr="00AB3C36">
        <w:rPr>
          <w:lang w:val="it-IT"/>
        </w:rPr>
        <w:t>Void</w:t>
      </w:r>
      <w:proofErr w:type="spellEnd"/>
      <w:r w:rsidRPr="00AB3C36">
        <w:rPr>
          <w:lang w:val="it-IT"/>
        </w:rPr>
        <w:t xml:space="preserve">... </w:t>
      </w:r>
      <w:proofErr w:type="spellStart"/>
      <w:r w:rsidRPr="00AB3C36">
        <w:rPr>
          <w:lang w:val="it-IT"/>
        </w:rPr>
        <w:t>voids</w:t>
      </w:r>
      <w:proofErr w:type="spellEnd"/>
      <w:r w:rsidRPr="00AB3C36">
        <w:rPr>
          <w:lang w:val="it-IT"/>
        </w:rPr>
        <w:t>) -&gt; {</w:t>
      </w:r>
      <w:r w:rsidRPr="00AB3C36">
        <w:rPr>
          <w:lang w:val="it-IT"/>
        </w:rPr>
        <w:br/>
        <w:t xml:space="preserve">                </w:t>
      </w:r>
      <w:proofErr w:type="spellStart"/>
      <w:r w:rsidRPr="00AB3C36">
        <w:rPr>
          <w:lang w:val="it-IT"/>
        </w:rPr>
        <w:t>SQLiteDatabase</w:t>
      </w:r>
      <w:proofErr w:type="spellEnd"/>
      <w:r w:rsidRPr="00AB3C36">
        <w:rPr>
          <w:lang w:val="it-IT"/>
        </w:rPr>
        <w:t xml:space="preserve"> </w:t>
      </w:r>
      <w:proofErr w:type="spellStart"/>
      <w:r w:rsidRPr="00AB3C36">
        <w:rPr>
          <w:lang w:val="it-IT"/>
        </w:rPr>
        <w:t>db</w:t>
      </w:r>
      <w:proofErr w:type="spellEnd"/>
      <w:r w:rsidRPr="00AB3C36">
        <w:rPr>
          <w:lang w:val="it-IT"/>
        </w:rPr>
        <w:t xml:space="preserve"> = </w:t>
      </w:r>
      <w:proofErr w:type="spellStart"/>
      <w:r w:rsidRPr="00AB3C36">
        <w:rPr>
          <w:rStyle w:val="androidcodepropCarattere"/>
          <w:lang w:val="it-IT"/>
        </w:rPr>
        <w:t>dbHelper</w:t>
      </w:r>
      <w:r w:rsidRPr="00AB3C36">
        <w:rPr>
          <w:lang w:val="it-IT"/>
        </w:rPr>
        <w:t>.getWritableDatabase</w:t>
      </w:r>
      <w:proofErr w:type="spellEnd"/>
      <w:r w:rsidRPr="00AB3C36">
        <w:rPr>
          <w:lang w:val="it-IT"/>
        </w:rPr>
        <w:t>()</w:t>
      </w:r>
      <w:r w:rsidRPr="00AB3C36">
        <w:rPr>
          <w:color w:val="CC7832"/>
          <w:lang w:val="it-IT"/>
        </w:rPr>
        <w:t>;</w:t>
      </w:r>
      <w:r w:rsidRPr="00AB3C36">
        <w:rPr>
          <w:color w:val="CC7832"/>
          <w:lang w:val="it-IT"/>
        </w:rPr>
        <w:br/>
        <w:t xml:space="preserve">                </w:t>
      </w:r>
      <w:proofErr w:type="spellStart"/>
      <w:r w:rsidRPr="00AB3C36">
        <w:rPr>
          <w:lang w:val="it-IT"/>
        </w:rPr>
        <w:t>Cursor</w:t>
      </w:r>
      <w:proofErr w:type="spellEnd"/>
      <w:r w:rsidRPr="00AB3C36">
        <w:rPr>
          <w:lang w:val="it-IT"/>
        </w:rPr>
        <w:t xml:space="preserve"> </w:t>
      </w:r>
      <w:proofErr w:type="spellStart"/>
      <w:r w:rsidRPr="00AB3C36">
        <w:rPr>
          <w:lang w:val="it-IT"/>
        </w:rPr>
        <w:t>queryCursor</w:t>
      </w:r>
      <w:proofErr w:type="spellEnd"/>
      <w:r w:rsidRPr="00AB3C36">
        <w:rPr>
          <w:lang w:val="it-IT"/>
        </w:rPr>
        <w:t xml:space="preserve"> = </w:t>
      </w:r>
      <w:proofErr w:type="spellStart"/>
      <w:r w:rsidRPr="00AB3C36">
        <w:rPr>
          <w:lang w:val="it-IT"/>
        </w:rPr>
        <w:t>db.query</w:t>
      </w:r>
      <w:proofErr w:type="spellEnd"/>
      <w:r w:rsidRPr="00AB3C36">
        <w:rPr>
          <w:lang w:val="it-IT"/>
        </w:rPr>
        <w:t>(</w:t>
      </w:r>
      <w:proofErr w:type="spellStart"/>
      <w:r w:rsidRPr="00AB3C36">
        <w:rPr>
          <w:lang w:val="it-IT"/>
        </w:rPr>
        <w:t>AppTables.</w:t>
      </w:r>
      <w:r w:rsidRPr="00AB3C36">
        <w:rPr>
          <w:i/>
          <w:iCs/>
          <w:color w:val="9876AA"/>
          <w:lang w:val="it-IT"/>
        </w:rPr>
        <w:t>ACTIVITY_TABLE</w:t>
      </w:r>
      <w:r w:rsidRPr="00AB3C36">
        <w:rPr>
          <w:lang w:val="it-IT"/>
        </w:rPr>
        <w:t>.getName</w:t>
      </w:r>
      <w:proofErr w:type="spellEnd"/>
      <w:r w:rsidRPr="00AB3C36">
        <w:rPr>
          <w:lang w:val="it-IT"/>
        </w:rPr>
        <w:t>()</w:t>
      </w:r>
      <w:r w:rsidRPr="00AB3C36">
        <w:rPr>
          <w:color w:val="CC7832"/>
          <w:lang w:val="it-IT"/>
        </w:rPr>
        <w:t>,</w:t>
      </w:r>
      <w:r w:rsidRPr="00AB3C36">
        <w:rPr>
          <w:color w:val="CC7832"/>
          <w:lang w:val="it-IT"/>
        </w:rPr>
        <w:br/>
        <w:t xml:space="preserve">                        new </w:t>
      </w:r>
      <w:proofErr w:type="spellStart"/>
      <w:r w:rsidRPr="00AB3C36">
        <w:rPr>
          <w:lang w:val="it-IT"/>
        </w:rPr>
        <w:t>String</w:t>
      </w:r>
      <w:proofErr w:type="spellEnd"/>
      <w:r w:rsidRPr="00AB3C36">
        <w:rPr>
          <w:lang w:val="it-IT"/>
        </w:rPr>
        <w:t>[]{</w:t>
      </w:r>
      <w:r w:rsidRPr="00AB3C36">
        <w:rPr>
          <w:lang w:val="it-IT"/>
        </w:rPr>
        <w:br/>
        <w:t xml:space="preserve">                                </w:t>
      </w:r>
      <w:proofErr w:type="spellStart"/>
      <w:r w:rsidRPr="00AB3C36">
        <w:rPr>
          <w:lang w:val="it-IT"/>
        </w:rPr>
        <w:t>AppTables.</w:t>
      </w:r>
      <w:r w:rsidRPr="00AB3C36">
        <w:rPr>
          <w:i/>
          <w:iCs/>
          <w:color w:val="9876AA"/>
          <w:lang w:val="it-IT"/>
        </w:rPr>
        <w:t>TABLE_ID_COL</w:t>
      </w:r>
      <w:r w:rsidRPr="00AB3C36">
        <w:rPr>
          <w:lang w:val="it-IT"/>
        </w:rPr>
        <w:t>.getName</w:t>
      </w:r>
      <w:proofErr w:type="spellEnd"/>
      <w:r w:rsidRPr="00AB3C36">
        <w:rPr>
          <w:lang w:val="it-IT"/>
        </w:rPr>
        <w:t>()</w:t>
      </w:r>
      <w:r w:rsidRPr="00AB3C36">
        <w:rPr>
          <w:color w:val="CC7832"/>
          <w:lang w:val="it-IT"/>
        </w:rPr>
        <w:t>,</w:t>
      </w:r>
      <w:r w:rsidRPr="00AB3C36">
        <w:rPr>
          <w:color w:val="CC7832"/>
          <w:lang w:val="it-IT"/>
        </w:rPr>
        <w:br/>
        <w:t xml:space="preserve">                                </w:t>
      </w:r>
      <w:r w:rsidRPr="00AB3C36">
        <w:rPr>
          <w:lang w:val="it-IT"/>
        </w:rPr>
        <w:t>AppTables.</w:t>
      </w:r>
      <w:r w:rsidRPr="00AB3C36">
        <w:rPr>
          <w:i/>
          <w:iCs/>
          <w:color w:val="9876AA"/>
          <w:lang w:val="it-IT"/>
        </w:rPr>
        <w:t>ACTIVITY_TABLE_COL_0</w:t>
      </w:r>
      <w:r w:rsidRPr="00AB3C36">
        <w:rPr>
          <w:lang w:val="it-IT"/>
        </w:rPr>
        <w:t>.getName()}</w:t>
      </w:r>
      <w:r w:rsidRPr="00AB3C36">
        <w:rPr>
          <w:color w:val="CC7832"/>
          <w:lang w:val="it-IT"/>
        </w:rPr>
        <w:t>,</w:t>
      </w:r>
      <w:r w:rsidRPr="00AB3C36">
        <w:rPr>
          <w:color w:val="CC7832"/>
          <w:lang w:val="it-IT"/>
        </w:rPr>
        <w:br/>
        <w:t xml:space="preserve">                        </w:t>
      </w:r>
      <w:proofErr w:type="spellStart"/>
      <w:r w:rsidRPr="00AB3C36">
        <w:rPr>
          <w:color w:val="CC7832"/>
          <w:lang w:val="it-IT"/>
        </w:rPr>
        <w:t>null</w:t>
      </w:r>
      <w:proofErr w:type="spellEnd"/>
      <w:r w:rsidRPr="00AB3C36">
        <w:rPr>
          <w:color w:val="CC7832"/>
          <w:lang w:val="it-IT"/>
        </w:rPr>
        <w:t>,</w:t>
      </w:r>
      <w:r w:rsidRPr="00AB3C36">
        <w:rPr>
          <w:color w:val="CC7832"/>
          <w:lang w:val="it-IT"/>
        </w:rPr>
        <w:br/>
        <w:t xml:space="preserve">                        </w:t>
      </w:r>
      <w:proofErr w:type="spellStart"/>
      <w:r w:rsidRPr="00AB3C36">
        <w:rPr>
          <w:color w:val="CC7832"/>
          <w:lang w:val="it-IT"/>
        </w:rPr>
        <w:t>null</w:t>
      </w:r>
      <w:proofErr w:type="spellEnd"/>
      <w:r w:rsidRPr="00AB3C36">
        <w:rPr>
          <w:color w:val="CC7832"/>
          <w:lang w:val="it-IT"/>
        </w:rPr>
        <w:t>,</w:t>
      </w:r>
      <w:r w:rsidRPr="00AB3C36">
        <w:rPr>
          <w:color w:val="CC7832"/>
          <w:lang w:val="it-IT"/>
        </w:rPr>
        <w:br/>
        <w:t xml:space="preserve">                        </w:t>
      </w:r>
      <w:proofErr w:type="spellStart"/>
      <w:r w:rsidRPr="00AB3C36">
        <w:rPr>
          <w:color w:val="CC7832"/>
          <w:lang w:val="it-IT"/>
        </w:rPr>
        <w:t>null</w:t>
      </w:r>
      <w:proofErr w:type="spellEnd"/>
      <w:r w:rsidRPr="00AB3C36">
        <w:rPr>
          <w:color w:val="CC7832"/>
          <w:lang w:val="it-IT"/>
        </w:rPr>
        <w:t>,</w:t>
      </w:r>
      <w:r w:rsidRPr="00AB3C36">
        <w:rPr>
          <w:color w:val="CC7832"/>
          <w:lang w:val="it-IT"/>
        </w:rPr>
        <w:br/>
        <w:t xml:space="preserve">                        </w:t>
      </w:r>
      <w:proofErr w:type="spellStart"/>
      <w:r w:rsidRPr="00AB3C36">
        <w:rPr>
          <w:color w:val="CC7832"/>
          <w:lang w:val="it-IT"/>
        </w:rPr>
        <w:t>null</w:t>
      </w:r>
      <w:proofErr w:type="spellEnd"/>
      <w:r w:rsidRPr="00AB3C36">
        <w:rPr>
          <w:color w:val="CC7832"/>
          <w:lang w:val="it-IT"/>
        </w:rPr>
        <w:t>,</w:t>
      </w:r>
      <w:r w:rsidRPr="00AB3C36">
        <w:rPr>
          <w:color w:val="CC7832"/>
          <w:lang w:val="it-IT"/>
        </w:rPr>
        <w:br/>
        <w:t xml:space="preserve">                        </w:t>
      </w:r>
      <w:proofErr w:type="spellStart"/>
      <w:r w:rsidRPr="00AB3C36">
        <w:rPr>
          <w:color w:val="CC7832"/>
          <w:lang w:val="it-IT"/>
        </w:rPr>
        <w:t>null</w:t>
      </w:r>
      <w:proofErr w:type="spellEnd"/>
      <w:r w:rsidRPr="00AB3C36">
        <w:rPr>
          <w:lang w:val="it-IT"/>
        </w:rPr>
        <w:t>)</w:t>
      </w:r>
      <w:r w:rsidRPr="00AB3C36">
        <w:rPr>
          <w:color w:val="CC7832"/>
          <w:lang w:val="it-IT"/>
        </w:rPr>
        <w:t>;</w:t>
      </w:r>
      <w:r w:rsidRPr="00AB3C36">
        <w:rPr>
          <w:color w:val="CC7832"/>
          <w:lang w:val="it-IT"/>
        </w:rPr>
        <w:br/>
        <w:t xml:space="preserve">                </w:t>
      </w:r>
      <w:proofErr w:type="spellStart"/>
      <w:r w:rsidRPr="00AB3C36">
        <w:rPr>
          <w:color w:val="CC7832"/>
          <w:lang w:val="it-IT"/>
        </w:rPr>
        <w:t>return</w:t>
      </w:r>
      <w:proofErr w:type="spellEnd"/>
      <w:r w:rsidRPr="00AB3C36">
        <w:rPr>
          <w:color w:val="CC7832"/>
          <w:lang w:val="it-IT"/>
        </w:rPr>
        <w:t xml:space="preserve"> </w:t>
      </w:r>
      <w:proofErr w:type="spellStart"/>
      <w:r w:rsidRPr="00AB3C36">
        <w:rPr>
          <w:lang w:val="it-IT"/>
        </w:rPr>
        <w:t>queryCursor</w:t>
      </w:r>
      <w:proofErr w:type="spellEnd"/>
      <w:r w:rsidRPr="00AB3C36">
        <w:rPr>
          <w:color w:val="CC7832"/>
          <w:lang w:val="it-IT"/>
        </w:rPr>
        <w:t>;</w:t>
      </w:r>
      <w:r w:rsidRPr="00AB3C36">
        <w:rPr>
          <w:color w:val="CC7832"/>
          <w:lang w:val="it-IT"/>
        </w:rPr>
        <w:br/>
        <w:t xml:space="preserve">            </w:t>
      </w:r>
      <w:r w:rsidRPr="00AB3C36">
        <w:rPr>
          <w:lang w:val="it-IT"/>
        </w:rPr>
        <w:t>}</w:t>
      </w:r>
      <w:r w:rsidRPr="00AB3C36">
        <w:rPr>
          <w:color w:val="CC7832"/>
          <w:lang w:val="it-IT"/>
        </w:rPr>
        <w:t>,</w:t>
      </w:r>
      <w:r w:rsidRPr="00AB3C36">
        <w:rPr>
          <w:color w:val="CC7832"/>
          <w:lang w:val="it-IT"/>
        </w:rPr>
        <w:br/>
        <w:t xml:space="preserve">            </w:t>
      </w:r>
      <w:r w:rsidRPr="00AB3C36">
        <w:rPr>
          <w:lang w:val="it-IT"/>
        </w:rPr>
        <w:t>(</w:t>
      </w:r>
      <w:proofErr w:type="spellStart"/>
      <w:r w:rsidRPr="00AB3C36">
        <w:rPr>
          <w:lang w:val="it-IT"/>
        </w:rPr>
        <w:t>Cursor</w:t>
      </w:r>
      <w:proofErr w:type="spellEnd"/>
      <w:r w:rsidRPr="00AB3C36">
        <w:rPr>
          <w:lang w:val="it-IT"/>
        </w:rPr>
        <w:t xml:space="preserve"> </w:t>
      </w:r>
      <w:proofErr w:type="spellStart"/>
      <w:r w:rsidRPr="00AB3C36">
        <w:rPr>
          <w:lang w:val="it-IT"/>
        </w:rPr>
        <w:t>cursor</w:t>
      </w:r>
      <w:proofErr w:type="spellEnd"/>
      <w:r w:rsidRPr="00AB3C36">
        <w:rPr>
          <w:lang w:val="it-IT"/>
        </w:rPr>
        <w:t>) -&gt; {</w:t>
      </w:r>
      <w:r w:rsidRPr="00AB3C36">
        <w:rPr>
          <w:lang w:val="it-IT"/>
        </w:rPr>
        <w:br/>
        <w:t xml:space="preserve">                </w:t>
      </w:r>
      <w:proofErr w:type="spellStart"/>
      <w:r w:rsidRPr="00AB3C36">
        <w:rPr>
          <w:rStyle w:val="androidcodepropCarattere"/>
          <w:lang w:val="it-IT"/>
        </w:rPr>
        <w:t>result</w:t>
      </w:r>
      <w:r w:rsidRPr="00AB3C36">
        <w:rPr>
          <w:lang w:val="it-IT"/>
        </w:rPr>
        <w:t>.OnResult</w:t>
      </w:r>
      <w:proofErr w:type="spellEnd"/>
      <w:r w:rsidRPr="00AB3C36">
        <w:rPr>
          <w:lang w:val="it-IT"/>
        </w:rPr>
        <w:t>(</w:t>
      </w:r>
      <w:proofErr w:type="spellStart"/>
      <w:r w:rsidRPr="00AB3C36">
        <w:rPr>
          <w:lang w:val="it-IT"/>
        </w:rPr>
        <w:t>cursor</w:t>
      </w:r>
      <w:proofErr w:type="spellEnd"/>
      <w:r w:rsidRPr="00AB3C36">
        <w:rPr>
          <w:lang w:val="it-IT"/>
        </w:rPr>
        <w:t>)</w:t>
      </w:r>
      <w:r w:rsidRPr="00AB3C36">
        <w:rPr>
          <w:color w:val="CC7832"/>
          <w:lang w:val="it-IT"/>
        </w:rPr>
        <w:t>;</w:t>
      </w:r>
      <w:r w:rsidRPr="00AB3C36">
        <w:rPr>
          <w:color w:val="CC7832"/>
          <w:lang w:val="it-IT"/>
        </w:rPr>
        <w:br/>
        <w:t xml:space="preserve">            </w:t>
      </w:r>
      <w:r w:rsidRPr="00AB3C36">
        <w:rPr>
          <w:lang w:val="it-IT"/>
        </w:rPr>
        <w:t>}</w:t>
      </w:r>
      <w:r w:rsidR="00C21956" w:rsidRPr="00AB3C36">
        <w:rPr>
          <w:lang w:val="it-IT"/>
        </w:rPr>
        <w:t>,</w:t>
      </w:r>
    </w:p>
    <w:p w14:paraId="2A5DDFBD" w14:textId="0AC69C5C" w:rsidR="00C21956" w:rsidRPr="001A7FEE" w:rsidRDefault="00C21956" w:rsidP="001A7FEE">
      <w:pPr>
        <w:pStyle w:val="androidcode"/>
      </w:pPr>
      <w:r w:rsidRPr="00AB3C36">
        <w:rPr>
          <w:lang w:val="it-IT"/>
        </w:rPr>
        <w:t xml:space="preserve">            </w:t>
      </w:r>
      <w:r w:rsidRPr="001A7FEE">
        <w:t>(Exception e) -&gt; {</w:t>
      </w:r>
    </w:p>
    <w:p w14:paraId="006922FC" w14:textId="4EE2E225" w:rsidR="00C21956" w:rsidRDefault="00C21956" w:rsidP="001A7FEE">
      <w:pPr>
        <w:pStyle w:val="androidcode"/>
      </w:pPr>
      <w:r>
        <w:t xml:space="preserve">                </w:t>
      </w:r>
      <w:proofErr w:type="spellStart"/>
      <w:proofErr w:type="gramStart"/>
      <w:r w:rsidRPr="001A7FEE">
        <w:rPr>
          <w:rStyle w:val="androidcodepropCarattere"/>
        </w:rPr>
        <w:t>error</w:t>
      </w:r>
      <w:r>
        <w:t>.OnError</w:t>
      </w:r>
      <w:proofErr w:type="spellEnd"/>
      <w:proofErr w:type="gramEnd"/>
      <w:r>
        <w:t>(e)</w:t>
      </w:r>
      <w:r w:rsidRPr="001A7FEE">
        <w:rPr>
          <w:color w:val="CC7832"/>
        </w:rPr>
        <w:t>;</w:t>
      </w:r>
    </w:p>
    <w:p w14:paraId="580FE2F7" w14:textId="2AA15856" w:rsidR="00AD63E1" w:rsidRPr="00C21956" w:rsidRDefault="00C21956" w:rsidP="001A7FEE">
      <w:pPr>
        <w:pStyle w:val="androidcode"/>
        <w:rPr>
          <w:color w:val="A9B7C6"/>
        </w:rPr>
      </w:pPr>
      <w:r>
        <w:rPr>
          <w:color w:val="A9B7C6"/>
        </w:rPr>
        <w:t xml:space="preserve">            }</w:t>
      </w:r>
      <w:r w:rsidR="00AD63E1" w:rsidRPr="00C21956">
        <w:rPr>
          <w:color w:val="A9B7C6"/>
        </w:rPr>
        <w:br/>
        <w:t xml:space="preserve">    )</w:t>
      </w:r>
      <w:r w:rsidR="00AD63E1" w:rsidRPr="00C21956">
        <w:rPr>
          <w:color w:val="CC7832"/>
        </w:rPr>
        <w:t>;</w:t>
      </w:r>
      <w:r w:rsidR="00AD63E1" w:rsidRPr="00C21956">
        <w:rPr>
          <w:color w:val="CC7832"/>
        </w:rPr>
        <w:br/>
        <w:t xml:space="preserve">    </w:t>
      </w:r>
      <w:proofErr w:type="spellStart"/>
      <w:proofErr w:type="gramStart"/>
      <w:r w:rsidR="00AD63E1" w:rsidRPr="001A7FEE">
        <w:rPr>
          <w:rStyle w:val="androidcodeCarattere"/>
        </w:rPr>
        <w:t>task.executeOnExecutor</w:t>
      </w:r>
      <w:proofErr w:type="spellEnd"/>
      <w:proofErr w:type="gramEnd"/>
      <w:r w:rsidR="00AD63E1" w:rsidRPr="001A7FEE">
        <w:rPr>
          <w:rStyle w:val="androidcodeCarattere"/>
        </w:rPr>
        <w:t>(</w:t>
      </w:r>
      <w:proofErr w:type="spellStart"/>
      <w:r w:rsidR="00AD63E1" w:rsidRPr="001A7FEE">
        <w:rPr>
          <w:rStyle w:val="androidcodeCarattere"/>
        </w:rPr>
        <w:t>AsyncTask.</w:t>
      </w:r>
      <w:r w:rsidR="00AD63E1" w:rsidRPr="001A7FEE">
        <w:rPr>
          <w:rStyle w:val="androidcodepropCarattere"/>
        </w:rPr>
        <w:t>THREAD_POOL_EXECUTOR</w:t>
      </w:r>
      <w:proofErr w:type="spellEnd"/>
      <w:r w:rsidR="00AD63E1" w:rsidRPr="00C21956">
        <w:rPr>
          <w:color w:val="A9B7C6"/>
        </w:rPr>
        <w:t>)</w:t>
      </w:r>
      <w:r w:rsidR="00AD63E1" w:rsidRPr="00C21956">
        <w:rPr>
          <w:color w:val="CC7832"/>
        </w:rPr>
        <w:t>;</w:t>
      </w:r>
      <w:r w:rsidR="00AD63E1" w:rsidRPr="00C21956">
        <w:rPr>
          <w:color w:val="CC7832"/>
        </w:rPr>
        <w:br/>
      </w:r>
      <w:r w:rsidR="00AD63E1" w:rsidRPr="001A7FEE">
        <w:rPr>
          <w:rStyle w:val="androidcodeCarattere"/>
        </w:rPr>
        <w:t>}</w:t>
      </w:r>
    </w:p>
    <w:p w14:paraId="769B42C4" w14:textId="64D70B4C" w:rsidR="006E657F" w:rsidRPr="000B3A9C" w:rsidRDefault="00C21956" w:rsidP="000B3A9C">
      <w:r w:rsidRPr="00C21956">
        <w:t xml:space="preserve">Questa funzione della classe </w:t>
      </w:r>
      <w:r w:rsidRPr="00C21956">
        <w:rPr>
          <w:b/>
          <w:bCs/>
        </w:rPr>
        <w:t xml:space="preserve">Database </w:t>
      </w:r>
      <w:proofErr w:type="spellStart"/>
      <w:r w:rsidRPr="00C21956">
        <w:rPr>
          <w:b/>
          <w:bCs/>
        </w:rPr>
        <w:t>Helper</w:t>
      </w:r>
      <w:proofErr w:type="spellEnd"/>
      <w:r>
        <w:t xml:space="preserve"> </w:t>
      </w:r>
      <w:r w:rsidR="0069559C">
        <w:t>è</w:t>
      </w:r>
      <w:r>
        <w:t xml:space="preserve"> una funzione che esegue una query del tipo </w:t>
      </w:r>
      <w:r w:rsidRPr="0069559C">
        <w:rPr>
          <w:color w:val="74B5E4" w:themeColor="accent2" w:themeTint="99"/>
        </w:rPr>
        <w:t xml:space="preserve">“SELECT </w:t>
      </w:r>
      <w:proofErr w:type="spellStart"/>
      <w:r w:rsidRPr="0069559C">
        <w:rPr>
          <w:color w:val="74B5E4" w:themeColor="accent2" w:themeTint="99"/>
        </w:rPr>
        <w:t>columns</w:t>
      </w:r>
      <w:proofErr w:type="spellEnd"/>
      <w:r w:rsidRPr="0069559C">
        <w:rPr>
          <w:color w:val="74B5E4" w:themeColor="accent2" w:themeTint="99"/>
        </w:rPr>
        <w:t xml:space="preserve"> FROM </w:t>
      </w:r>
      <w:proofErr w:type="spellStart"/>
      <w:r w:rsidRPr="0069559C">
        <w:rPr>
          <w:color w:val="74B5E4" w:themeColor="accent2" w:themeTint="99"/>
        </w:rPr>
        <w:t>table</w:t>
      </w:r>
      <w:proofErr w:type="spellEnd"/>
      <w:r w:rsidRPr="0069559C">
        <w:rPr>
          <w:color w:val="74B5E4" w:themeColor="accent2" w:themeTint="99"/>
        </w:rPr>
        <w:t xml:space="preserve">” </w:t>
      </w:r>
      <w:r w:rsidR="000B3A9C">
        <w:t>in modo asincrono da notare che la funzione non ha dati di ritorno (</w:t>
      </w:r>
      <w:proofErr w:type="spellStart"/>
      <w:r w:rsidR="000B3A9C">
        <w:t>void</w:t>
      </w:r>
      <w:proofErr w:type="spellEnd"/>
      <w:r w:rsidR="000B3A9C">
        <w:t xml:space="preserve">), </w:t>
      </w:r>
      <w:proofErr w:type="gramStart"/>
      <w:r w:rsidR="000B3A9C">
        <w:t>richiede  come</w:t>
      </w:r>
      <w:proofErr w:type="gramEnd"/>
      <w:r w:rsidR="000B3A9C">
        <w:t xml:space="preserve"> parametri di input due interfacce </w:t>
      </w:r>
      <w:proofErr w:type="spellStart"/>
      <w:r w:rsidR="000B3A9C" w:rsidRPr="000B3A9C">
        <w:rPr>
          <w:b/>
          <w:bCs/>
          <w:color w:val="1481AB" w:themeColor="accent1" w:themeShade="BF"/>
        </w:rPr>
        <w:t>DatabaseResult</w:t>
      </w:r>
      <w:proofErr w:type="spellEnd"/>
      <w:r w:rsidR="000B3A9C">
        <w:t xml:space="preserve"> e </w:t>
      </w:r>
      <w:proofErr w:type="spellStart"/>
      <w:r w:rsidR="000B3A9C" w:rsidRPr="000B3A9C">
        <w:rPr>
          <w:b/>
          <w:bCs/>
          <w:color w:val="1481AB" w:themeColor="accent1" w:themeShade="BF"/>
        </w:rPr>
        <w:t>DatabaseError</w:t>
      </w:r>
      <w:proofErr w:type="spellEnd"/>
      <w:r w:rsidR="000B3A9C">
        <w:rPr>
          <w:b/>
          <w:bCs/>
          <w:color w:val="1481AB" w:themeColor="accent1" w:themeShade="BF"/>
        </w:rPr>
        <w:t xml:space="preserve"> </w:t>
      </w:r>
      <w:r w:rsidR="000B3A9C">
        <w:rPr>
          <w:color w:val="1481AB" w:themeColor="accent1" w:themeShade="BF"/>
        </w:rPr>
        <w:t xml:space="preserve"> </w:t>
      </w:r>
      <w:r w:rsidR="000B3A9C" w:rsidRPr="000B3A9C">
        <w:t>e</w:t>
      </w:r>
      <w:r w:rsidR="000B3A9C">
        <w:t xml:space="preserve"> il metodo fa l’uso della classe </w:t>
      </w:r>
      <w:proofErr w:type="spellStart"/>
      <w:r w:rsidR="000B3A9C" w:rsidRPr="000B3A9C">
        <w:rPr>
          <w:rFonts w:ascii="Courier New" w:eastAsia="Times New Roman" w:hAnsi="Courier New" w:cs="Courier New"/>
          <w:b/>
          <w:bCs/>
          <w:color w:val="1481AB" w:themeColor="accent1" w:themeShade="BF"/>
          <w:sz w:val="18"/>
          <w:szCs w:val="18"/>
          <w:lang w:eastAsia="it-IT"/>
        </w:rPr>
        <w:t>NoLeakAsyncTask</w:t>
      </w:r>
      <w:proofErr w:type="spellEnd"/>
      <w:r w:rsidR="00ED5FCA">
        <w:t xml:space="preserve">. Cosi come la piattaforma </w:t>
      </w:r>
      <w:r w:rsidR="00C972BA">
        <w:t>A</w:t>
      </w:r>
      <w:r w:rsidR="00ED5FCA">
        <w:t xml:space="preserve">ndroid fa largo utilizzo dei metodi di </w:t>
      </w:r>
      <w:proofErr w:type="spellStart"/>
      <w:r w:rsidR="00ED5FCA">
        <w:t>callback</w:t>
      </w:r>
      <w:proofErr w:type="spellEnd"/>
      <w:r w:rsidR="00ED5FCA">
        <w:t xml:space="preserve"> anche questa implementazione utilizza lo stesso pattern per garantire una esecuzione asincrona delle query al database</w:t>
      </w:r>
      <w:r w:rsidR="00941351">
        <w:t xml:space="preserve">. </w:t>
      </w:r>
    </w:p>
    <w:p w14:paraId="58F5326C" w14:textId="77777777" w:rsidR="005E7222" w:rsidRDefault="005E7222" w:rsidP="005E7222">
      <w:pPr>
        <w:pStyle w:val="Titolo2"/>
        <w:jc w:val="both"/>
        <w:rPr>
          <w:rStyle w:val="Riferimentodelicato"/>
        </w:rPr>
      </w:pPr>
      <w:r>
        <w:rPr>
          <w:rStyle w:val="Riferimentodelicato"/>
        </w:rPr>
        <w:lastRenderedPageBreak/>
        <w:t>Query callbacks</w:t>
      </w:r>
    </w:p>
    <w:p w14:paraId="1F2FD0D2" w14:textId="04446243" w:rsidR="00941351" w:rsidRDefault="00941351" w:rsidP="00ED5FCA">
      <w:pPr>
        <w:rPr>
          <w:b/>
          <w:bCs/>
        </w:rPr>
      </w:pPr>
      <w:r>
        <w:t xml:space="preserve">Iniziamo quindi con analizzare i </w:t>
      </w:r>
      <w:proofErr w:type="spellStart"/>
      <w:r>
        <w:t>callback</w:t>
      </w:r>
      <w:proofErr w:type="spellEnd"/>
      <w:r>
        <w:t xml:space="preserve"> di input, tutti i metodi di </w:t>
      </w:r>
      <w:proofErr w:type="spellStart"/>
      <w:r>
        <w:t>callback</w:t>
      </w:r>
      <w:proofErr w:type="spellEnd"/>
      <w:r>
        <w:t xml:space="preserve"> di input sono eseguiti nel </w:t>
      </w:r>
      <w:proofErr w:type="spellStart"/>
      <w:r>
        <w:t>main</w:t>
      </w:r>
      <w:proofErr w:type="spellEnd"/>
      <w:r>
        <w:t xml:space="preserve"> </w:t>
      </w:r>
      <w:proofErr w:type="spellStart"/>
      <w:r>
        <w:t>thread</w:t>
      </w:r>
      <w:proofErr w:type="spellEnd"/>
      <w:r>
        <w:t xml:space="preserve"> ovvero quello della UI quindi possono essere utilizzati per eseguire </w:t>
      </w:r>
      <w:r w:rsidRPr="00941351">
        <w:rPr>
          <w:b/>
          <w:bCs/>
        </w:rPr>
        <w:t>updates</w:t>
      </w:r>
      <w:r>
        <w:t xml:space="preserve"> alla </w:t>
      </w:r>
      <w:r w:rsidRPr="00941351">
        <w:rPr>
          <w:b/>
          <w:bCs/>
        </w:rPr>
        <w:t xml:space="preserve">user </w:t>
      </w:r>
      <w:proofErr w:type="spellStart"/>
      <w:r w:rsidRPr="00941351">
        <w:rPr>
          <w:b/>
          <w:bCs/>
        </w:rPr>
        <w:t>interface</w:t>
      </w:r>
      <w:proofErr w:type="spellEnd"/>
      <w:r>
        <w:rPr>
          <w:b/>
          <w:bCs/>
        </w:rPr>
        <w:t>.</w:t>
      </w:r>
    </w:p>
    <w:p w14:paraId="4E7A66BA" w14:textId="61D25F1C" w:rsidR="00941351" w:rsidRDefault="00941351" w:rsidP="00ED5FCA">
      <w:r>
        <w:t xml:space="preserve">Sono presenti anche metodi eseguiti in background ma questi non sono mai esposti al di fuori della classe Database, ma sono utilizzati come metodi privati per eseguire le opportune operazioni in background all’interno della classe </w:t>
      </w:r>
      <w:proofErr w:type="spellStart"/>
      <w:r w:rsidRPr="000B3A9C">
        <w:rPr>
          <w:rFonts w:ascii="Courier New" w:eastAsia="Times New Roman" w:hAnsi="Courier New" w:cs="Courier New"/>
          <w:b/>
          <w:bCs/>
          <w:color w:val="1481AB" w:themeColor="accent1" w:themeShade="BF"/>
          <w:sz w:val="18"/>
          <w:szCs w:val="18"/>
          <w:lang w:eastAsia="it-IT"/>
        </w:rPr>
        <w:t>NoLeakAsyncTas</w:t>
      </w:r>
      <w:r>
        <w:rPr>
          <w:rFonts w:ascii="Courier New" w:eastAsia="Times New Roman" w:hAnsi="Courier New" w:cs="Courier New"/>
          <w:b/>
          <w:bCs/>
          <w:color w:val="1481AB" w:themeColor="accent1" w:themeShade="BF"/>
          <w:sz w:val="18"/>
          <w:szCs w:val="18"/>
          <w:lang w:eastAsia="it-IT"/>
        </w:rPr>
        <w:t>k</w:t>
      </w:r>
      <w:proofErr w:type="spellEnd"/>
      <w:r w:rsidR="005E7222">
        <w:rPr>
          <w:rFonts w:ascii="Courier New" w:eastAsia="Times New Roman" w:hAnsi="Courier New" w:cs="Courier New"/>
          <w:b/>
          <w:bCs/>
          <w:color w:val="1481AB" w:themeColor="accent1" w:themeShade="BF"/>
          <w:sz w:val="18"/>
          <w:szCs w:val="18"/>
          <w:lang w:eastAsia="it-IT"/>
        </w:rPr>
        <w:t xml:space="preserve"> </w:t>
      </w:r>
      <w:r w:rsidRPr="00941351">
        <w:t>ne vedremo l’utilizzo nel prossimo paragrafo</w:t>
      </w:r>
      <w:r>
        <w:t>.</w:t>
      </w:r>
    </w:p>
    <w:p w14:paraId="26479420" w14:textId="2726F0C5" w:rsidR="00941351" w:rsidRPr="00941351" w:rsidRDefault="00941351" w:rsidP="00ED5FCA">
      <w:r>
        <w:t xml:space="preserve">Qui sotto sono riportate le interfacce che i metodi della classe </w:t>
      </w:r>
      <w:proofErr w:type="spellStart"/>
      <w:r>
        <w:t>helper</w:t>
      </w:r>
      <w:proofErr w:type="spellEnd"/>
      <w:r>
        <w:t xml:space="preserve"> Database richiedono come input, come si può notare sono annotate con </w:t>
      </w:r>
      <w:r w:rsidRPr="00ED5FCA">
        <w:rPr>
          <w:rFonts w:ascii="Courier New" w:eastAsia="Times New Roman" w:hAnsi="Courier New" w:cs="Courier New"/>
          <w:color w:val="BBB529"/>
          <w:sz w:val="18"/>
          <w:szCs w:val="18"/>
          <w:lang w:eastAsia="it-IT"/>
        </w:rPr>
        <w:t>@FunctionalInterface</w:t>
      </w:r>
      <w:r>
        <w:rPr>
          <w:rFonts w:ascii="Courier New" w:eastAsia="Times New Roman" w:hAnsi="Courier New" w:cs="Courier New"/>
          <w:color w:val="BBB529"/>
          <w:sz w:val="18"/>
          <w:szCs w:val="18"/>
          <w:lang w:eastAsia="it-IT"/>
        </w:rPr>
        <w:t xml:space="preserve"> </w:t>
      </w:r>
      <w:r w:rsidRPr="00941351">
        <w:t>siccome sono interfacce con un singolo metodo</w:t>
      </w:r>
      <w:r>
        <w:t xml:space="preserve"> astratto l’annotazione consente anche la possibilità di essere create con l’uso della lambda e il </w:t>
      </w:r>
      <w:proofErr w:type="spellStart"/>
      <w:r>
        <w:t>type</w:t>
      </w:r>
      <w:proofErr w:type="spellEnd"/>
      <w:r>
        <w:t xml:space="preserve"> checking durante la compilazione del codice.</w:t>
      </w:r>
      <w:r w:rsidRPr="00941351">
        <w:t xml:space="preserve"> </w:t>
      </w:r>
    </w:p>
    <w:p w14:paraId="41FA18EA" w14:textId="434D2FFD" w:rsidR="00ED5FCA" w:rsidRPr="00941351" w:rsidRDefault="00ED5FCA" w:rsidP="00280D63">
      <w:pPr>
        <w:pBdr>
          <w:lef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9B7C6"/>
          <w:sz w:val="18"/>
          <w:szCs w:val="18"/>
          <w:lang w:eastAsia="it-IT"/>
        </w:rPr>
      </w:pPr>
      <w:r w:rsidRPr="00ED5FCA">
        <w:rPr>
          <w:rFonts w:ascii="Courier New" w:eastAsia="Times New Roman" w:hAnsi="Courier New" w:cs="Courier New"/>
          <w:color w:val="808080"/>
          <w:sz w:val="18"/>
          <w:szCs w:val="18"/>
          <w:lang w:eastAsia="it-IT"/>
        </w:rPr>
        <w:t>//</w:t>
      </w:r>
      <w:r w:rsidRPr="00941351">
        <w:rPr>
          <w:rFonts w:ascii="Courier New" w:eastAsia="Times New Roman" w:hAnsi="Courier New" w:cs="Courier New"/>
          <w:color w:val="808080"/>
          <w:sz w:val="18"/>
          <w:szCs w:val="18"/>
          <w:lang w:eastAsia="it-IT"/>
        </w:rPr>
        <w:t xml:space="preserve">Interfaccia per </w:t>
      </w:r>
      <w:proofErr w:type="spellStart"/>
      <w:r w:rsidRPr="00941351">
        <w:rPr>
          <w:rFonts w:ascii="Courier New" w:eastAsia="Times New Roman" w:hAnsi="Courier New" w:cs="Courier New"/>
          <w:color w:val="808080"/>
          <w:sz w:val="18"/>
          <w:szCs w:val="18"/>
          <w:lang w:eastAsia="it-IT"/>
        </w:rPr>
        <w:t>callback</w:t>
      </w:r>
      <w:proofErr w:type="spellEnd"/>
      <w:r w:rsidR="00941351" w:rsidRPr="00941351">
        <w:rPr>
          <w:rFonts w:ascii="Courier New" w:eastAsia="Times New Roman" w:hAnsi="Courier New" w:cs="Courier New"/>
          <w:color w:val="808080"/>
          <w:sz w:val="18"/>
          <w:szCs w:val="18"/>
          <w:lang w:eastAsia="it-IT"/>
        </w:rPr>
        <w:t xml:space="preserve"> in c</w:t>
      </w:r>
      <w:r w:rsidR="00941351">
        <w:rPr>
          <w:rFonts w:ascii="Courier New" w:eastAsia="Times New Roman" w:hAnsi="Courier New" w:cs="Courier New"/>
          <w:color w:val="808080"/>
          <w:sz w:val="18"/>
          <w:szCs w:val="18"/>
          <w:lang w:eastAsia="it-IT"/>
        </w:rPr>
        <w:t>aso di errore</w:t>
      </w:r>
    </w:p>
    <w:p w14:paraId="067E72AC" w14:textId="3C01F678" w:rsidR="00941351" w:rsidRDefault="00ED5FCA" w:rsidP="001A7FEE">
      <w:pPr>
        <w:pStyle w:val="androidcode"/>
      </w:pPr>
      <w:r w:rsidRPr="00ED5FCA">
        <w:rPr>
          <w:color w:val="BBB529"/>
        </w:rPr>
        <w:t>@FunctionalInterface</w:t>
      </w:r>
      <w:r w:rsidRPr="00ED5FCA">
        <w:rPr>
          <w:color w:val="BBB529"/>
        </w:rPr>
        <w:br/>
      </w:r>
      <w:r w:rsidRPr="00ED5FCA">
        <w:rPr>
          <w:color w:val="CC7832"/>
        </w:rPr>
        <w:t xml:space="preserve">public interface </w:t>
      </w:r>
      <w:proofErr w:type="spellStart"/>
      <w:r w:rsidRPr="00ED5FCA">
        <w:t>DatabaseError</w:t>
      </w:r>
      <w:proofErr w:type="spellEnd"/>
      <w:r w:rsidRPr="00ED5FCA">
        <w:t xml:space="preserve"> {</w:t>
      </w:r>
      <w:r w:rsidRPr="00ED5FCA">
        <w:br/>
        <w:t xml:space="preserve">    </w:t>
      </w:r>
      <w:r w:rsidRPr="00ED5FCA">
        <w:rPr>
          <w:color w:val="CC7832"/>
        </w:rPr>
        <w:t xml:space="preserve">void </w:t>
      </w:r>
      <w:proofErr w:type="spellStart"/>
      <w:proofErr w:type="gramStart"/>
      <w:r w:rsidRPr="001A7FEE">
        <w:rPr>
          <w:rStyle w:val="androidcodefuncCarattere"/>
        </w:rPr>
        <w:t>OnError</w:t>
      </w:r>
      <w:proofErr w:type="spellEnd"/>
      <w:r w:rsidRPr="00ED5FCA">
        <w:t>(</w:t>
      </w:r>
      <w:proofErr w:type="spellStart"/>
      <w:proofErr w:type="gramEnd"/>
      <w:r w:rsidRPr="00ED5FCA">
        <w:t>SQLException</w:t>
      </w:r>
      <w:proofErr w:type="spellEnd"/>
      <w:r w:rsidRPr="00ED5FCA">
        <w:t xml:space="preserve"> exception)</w:t>
      </w:r>
      <w:r w:rsidRPr="00ED5FCA">
        <w:rPr>
          <w:color w:val="CC7832"/>
        </w:rPr>
        <w:t>;</w:t>
      </w:r>
      <w:r w:rsidRPr="00ED5FCA">
        <w:rPr>
          <w:color w:val="CC7832"/>
        </w:rPr>
        <w:br/>
      </w:r>
      <w:r w:rsidRPr="00ED5FCA">
        <w:t>}</w:t>
      </w:r>
    </w:p>
    <w:p w14:paraId="1B962FB3" w14:textId="73D33037" w:rsidR="00ED5FCA" w:rsidRPr="00ED5FCA" w:rsidRDefault="00941351" w:rsidP="00280D63">
      <w:pPr>
        <w:pBdr>
          <w:lef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9B7C6"/>
          <w:sz w:val="18"/>
          <w:szCs w:val="18"/>
          <w:lang w:eastAsia="it-IT"/>
        </w:rPr>
      </w:pPr>
      <w:r w:rsidRPr="00ED5FCA">
        <w:rPr>
          <w:rFonts w:ascii="Courier New" w:eastAsia="Times New Roman" w:hAnsi="Courier New" w:cs="Courier New"/>
          <w:color w:val="808080"/>
          <w:sz w:val="18"/>
          <w:szCs w:val="18"/>
          <w:lang w:eastAsia="it-IT"/>
        </w:rPr>
        <w:t>//</w:t>
      </w:r>
      <w:r w:rsidRPr="00941351">
        <w:rPr>
          <w:rFonts w:ascii="Courier New" w:eastAsia="Times New Roman" w:hAnsi="Courier New" w:cs="Courier New"/>
          <w:color w:val="808080"/>
          <w:sz w:val="18"/>
          <w:szCs w:val="18"/>
          <w:lang w:eastAsia="it-IT"/>
        </w:rPr>
        <w:t xml:space="preserve">Interfaccia per </w:t>
      </w:r>
      <w:proofErr w:type="spellStart"/>
      <w:r w:rsidRPr="00941351">
        <w:rPr>
          <w:rFonts w:ascii="Courier New" w:eastAsia="Times New Roman" w:hAnsi="Courier New" w:cs="Courier New"/>
          <w:color w:val="808080"/>
          <w:sz w:val="18"/>
          <w:szCs w:val="18"/>
          <w:lang w:eastAsia="it-IT"/>
        </w:rPr>
        <w:t>callback</w:t>
      </w:r>
      <w:proofErr w:type="spellEnd"/>
      <w:r w:rsidRPr="00941351">
        <w:rPr>
          <w:rFonts w:ascii="Courier New" w:eastAsia="Times New Roman" w:hAnsi="Courier New" w:cs="Courier New"/>
          <w:color w:val="808080"/>
          <w:sz w:val="18"/>
          <w:szCs w:val="18"/>
          <w:lang w:eastAsia="it-IT"/>
        </w:rPr>
        <w:t xml:space="preserve"> dopo e</w:t>
      </w:r>
      <w:r>
        <w:rPr>
          <w:rFonts w:ascii="Courier New" w:eastAsia="Times New Roman" w:hAnsi="Courier New" w:cs="Courier New"/>
          <w:color w:val="808080"/>
          <w:sz w:val="18"/>
          <w:szCs w:val="18"/>
          <w:lang w:eastAsia="it-IT"/>
        </w:rPr>
        <w:t>secuzione di query di tipo INSERT/UPDATE</w:t>
      </w:r>
    </w:p>
    <w:p w14:paraId="3D3B56F3" w14:textId="37BAB20F" w:rsidR="00ED5FCA" w:rsidRDefault="00ED5FCA" w:rsidP="001A7FEE">
      <w:pPr>
        <w:pStyle w:val="androidcode"/>
        <w:rPr>
          <w:color w:val="A9B7C6"/>
        </w:rPr>
      </w:pPr>
      <w:r w:rsidRPr="00ED5FCA">
        <w:rPr>
          <w:color w:val="BBB529"/>
        </w:rPr>
        <w:t>@FunctionalInterface</w:t>
      </w:r>
      <w:r w:rsidRPr="00ED5FCA">
        <w:rPr>
          <w:color w:val="BBB529"/>
        </w:rPr>
        <w:br/>
      </w:r>
      <w:r w:rsidRPr="00ED5FCA">
        <w:t xml:space="preserve">public interface </w:t>
      </w:r>
      <w:proofErr w:type="spellStart"/>
      <w:r w:rsidRPr="001A7FEE">
        <w:t>DatabaseInsert</w:t>
      </w:r>
      <w:proofErr w:type="spellEnd"/>
      <w:r w:rsidRPr="00ED5FCA">
        <w:rPr>
          <w:color w:val="A9B7C6"/>
        </w:rPr>
        <w:t xml:space="preserve"> </w:t>
      </w:r>
      <w:r w:rsidRPr="001A7FEE">
        <w:t>{</w:t>
      </w:r>
      <w:r w:rsidRPr="001A7FEE">
        <w:br/>
        <w:t xml:space="preserve">    void</w:t>
      </w:r>
      <w:r w:rsidRPr="00ED5FCA">
        <w:t xml:space="preserve"> </w:t>
      </w:r>
      <w:proofErr w:type="spellStart"/>
      <w:proofErr w:type="gramStart"/>
      <w:r w:rsidRPr="001A7FEE">
        <w:rPr>
          <w:rStyle w:val="androidcodefuncCarattere"/>
        </w:rPr>
        <w:t>OnInsert</w:t>
      </w:r>
      <w:proofErr w:type="spellEnd"/>
      <w:r w:rsidRPr="001A7FEE">
        <w:t>(</w:t>
      </w:r>
      <w:proofErr w:type="gramEnd"/>
      <w:r w:rsidRPr="001A7FEE">
        <w:t>long id)</w:t>
      </w:r>
      <w:r w:rsidRPr="001A7FEE">
        <w:rPr>
          <w:color w:val="CC7832"/>
        </w:rPr>
        <w:t>;</w:t>
      </w:r>
      <w:r w:rsidRPr="00ED5FCA">
        <w:br/>
      </w:r>
      <w:r w:rsidRPr="00ED5FCA">
        <w:rPr>
          <w:color w:val="A9B7C6"/>
        </w:rPr>
        <w:t>}</w:t>
      </w:r>
    </w:p>
    <w:p w14:paraId="104DC564" w14:textId="54E36FF2" w:rsidR="00ED5FCA" w:rsidRPr="00941351" w:rsidRDefault="00941351" w:rsidP="00280D63">
      <w:pPr>
        <w:pBdr>
          <w:lef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9B7C6"/>
          <w:sz w:val="18"/>
          <w:szCs w:val="18"/>
          <w:lang w:eastAsia="it-IT"/>
        </w:rPr>
      </w:pPr>
      <w:r w:rsidRPr="00ED5FCA">
        <w:rPr>
          <w:rFonts w:ascii="Courier New" w:eastAsia="Times New Roman" w:hAnsi="Courier New" w:cs="Courier New"/>
          <w:color w:val="808080"/>
          <w:sz w:val="18"/>
          <w:szCs w:val="18"/>
          <w:lang w:eastAsia="it-IT"/>
        </w:rPr>
        <w:t>//</w:t>
      </w:r>
      <w:r w:rsidRPr="00941351">
        <w:rPr>
          <w:rFonts w:ascii="Courier New" w:eastAsia="Times New Roman" w:hAnsi="Courier New" w:cs="Courier New"/>
          <w:color w:val="808080"/>
          <w:sz w:val="18"/>
          <w:szCs w:val="18"/>
          <w:lang w:eastAsia="it-IT"/>
        </w:rPr>
        <w:t xml:space="preserve">Interfaccia per </w:t>
      </w:r>
      <w:proofErr w:type="spellStart"/>
      <w:r w:rsidRPr="00941351">
        <w:rPr>
          <w:rFonts w:ascii="Courier New" w:eastAsia="Times New Roman" w:hAnsi="Courier New" w:cs="Courier New"/>
          <w:color w:val="808080"/>
          <w:sz w:val="18"/>
          <w:szCs w:val="18"/>
          <w:lang w:eastAsia="it-IT"/>
        </w:rPr>
        <w:t>callback</w:t>
      </w:r>
      <w:proofErr w:type="spellEnd"/>
      <w:r w:rsidRPr="00941351">
        <w:rPr>
          <w:rFonts w:ascii="Courier New" w:eastAsia="Times New Roman" w:hAnsi="Courier New" w:cs="Courier New"/>
          <w:color w:val="808080"/>
          <w:sz w:val="18"/>
          <w:szCs w:val="18"/>
          <w:lang w:eastAsia="it-IT"/>
        </w:rPr>
        <w:t xml:space="preserve"> dopo e</w:t>
      </w:r>
      <w:r>
        <w:rPr>
          <w:rFonts w:ascii="Courier New" w:eastAsia="Times New Roman" w:hAnsi="Courier New" w:cs="Courier New"/>
          <w:color w:val="808080"/>
          <w:sz w:val="18"/>
          <w:szCs w:val="18"/>
          <w:lang w:eastAsia="it-IT"/>
        </w:rPr>
        <w:t>secuzione di query di tipo SELECT</w:t>
      </w:r>
    </w:p>
    <w:p w14:paraId="744515C5" w14:textId="19D58CF7" w:rsidR="00ED5FCA" w:rsidRPr="00CA5082" w:rsidRDefault="00ED5FCA" w:rsidP="001A7FEE">
      <w:pPr>
        <w:pStyle w:val="androidcode"/>
      </w:pPr>
      <w:r w:rsidRPr="00CA5082">
        <w:rPr>
          <w:color w:val="BBB529"/>
        </w:rPr>
        <w:t>@FunctionalInterface</w:t>
      </w:r>
      <w:r w:rsidRPr="00CA5082">
        <w:rPr>
          <w:color w:val="BBB529"/>
        </w:rPr>
        <w:br/>
      </w:r>
      <w:r w:rsidRPr="00CA5082">
        <w:rPr>
          <w:color w:val="CC7832"/>
        </w:rPr>
        <w:t xml:space="preserve">public interface </w:t>
      </w:r>
      <w:proofErr w:type="spellStart"/>
      <w:r w:rsidRPr="00CA5082">
        <w:t>DatabaseResult</w:t>
      </w:r>
      <w:proofErr w:type="spellEnd"/>
      <w:r w:rsidRPr="00CA5082">
        <w:t xml:space="preserve"> {</w:t>
      </w:r>
      <w:r w:rsidRPr="00CA5082">
        <w:br/>
        <w:t xml:space="preserve">    </w:t>
      </w:r>
      <w:r w:rsidRPr="00CA5082">
        <w:rPr>
          <w:color w:val="CC7832"/>
        </w:rPr>
        <w:t xml:space="preserve">void </w:t>
      </w:r>
      <w:proofErr w:type="spellStart"/>
      <w:proofErr w:type="gramStart"/>
      <w:r w:rsidRPr="001A7FEE">
        <w:rPr>
          <w:rStyle w:val="androidcodefuncCarattere"/>
        </w:rPr>
        <w:t>OnResult</w:t>
      </w:r>
      <w:proofErr w:type="spellEnd"/>
      <w:r w:rsidRPr="00CA5082">
        <w:t>(</w:t>
      </w:r>
      <w:proofErr w:type="gramEnd"/>
      <w:r w:rsidRPr="00CA5082">
        <w:t>Cursor cursor)</w:t>
      </w:r>
      <w:r w:rsidRPr="00CA5082">
        <w:rPr>
          <w:color w:val="CC7832"/>
        </w:rPr>
        <w:t>;</w:t>
      </w:r>
      <w:r w:rsidRPr="00CA5082">
        <w:rPr>
          <w:color w:val="CC7832"/>
        </w:rPr>
        <w:br/>
      </w:r>
      <w:r w:rsidRPr="00CA5082">
        <w:t>}</w:t>
      </w:r>
    </w:p>
    <w:p w14:paraId="3852A42F" w14:textId="77777777" w:rsidR="005E7222" w:rsidRPr="00CA5082" w:rsidRDefault="005E7222" w:rsidP="005E7222">
      <w:pPr>
        <w:rPr>
          <w:lang w:val="en-US"/>
        </w:rPr>
      </w:pPr>
    </w:p>
    <w:p w14:paraId="46B6EC95" w14:textId="5E8518D9" w:rsidR="005E7222" w:rsidRPr="00CA5082" w:rsidRDefault="005E7222" w:rsidP="005E7222">
      <w:pPr>
        <w:pStyle w:val="Titolo2"/>
        <w:jc w:val="both"/>
        <w:rPr>
          <w:rStyle w:val="Riferimentodelicato"/>
          <w:lang w:val="en-US"/>
        </w:rPr>
      </w:pPr>
      <w:r w:rsidRPr="00CA5082">
        <w:rPr>
          <w:rStyle w:val="Riferimentodelicato"/>
          <w:lang w:val="en-US"/>
        </w:rPr>
        <w:t>Classe Noleakasynctask</w:t>
      </w:r>
    </w:p>
    <w:p w14:paraId="2AB2A229" w14:textId="7654D85F" w:rsidR="006E657F" w:rsidRDefault="005E7222" w:rsidP="006E657F">
      <w:r w:rsidRPr="005E7222">
        <w:t xml:space="preserve">La classe </w:t>
      </w:r>
      <w:proofErr w:type="spellStart"/>
      <w:r w:rsidRPr="000B3A9C">
        <w:rPr>
          <w:rFonts w:ascii="Courier New" w:eastAsia="Times New Roman" w:hAnsi="Courier New" w:cs="Courier New"/>
          <w:b/>
          <w:bCs/>
          <w:color w:val="1481AB" w:themeColor="accent1" w:themeShade="BF"/>
          <w:sz w:val="18"/>
          <w:szCs w:val="18"/>
          <w:lang w:eastAsia="it-IT"/>
        </w:rPr>
        <w:t>NoLeakAsyncTas</w:t>
      </w:r>
      <w:r>
        <w:rPr>
          <w:rFonts w:ascii="Courier New" w:eastAsia="Times New Roman" w:hAnsi="Courier New" w:cs="Courier New"/>
          <w:b/>
          <w:bCs/>
          <w:color w:val="1481AB" w:themeColor="accent1" w:themeShade="BF"/>
          <w:sz w:val="18"/>
          <w:szCs w:val="18"/>
          <w:lang w:eastAsia="it-IT"/>
        </w:rPr>
        <w:t>k</w:t>
      </w:r>
      <w:proofErr w:type="spellEnd"/>
      <w:r>
        <w:rPr>
          <w:rFonts w:ascii="Courier New" w:eastAsia="Times New Roman" w:hAnsi="Courier New" w:cs="Courier New"/>
          <w:b/>
          <w:bCs/>
          <w:color w:val="1481AB" w:themeColor="accent1" w:themeShade="BF"/>
          <w:sz w:val="18"/>
          <w:szCs w:val="18"/>
          <w:lang w:eastAsia="it-IT"/>
        </w:rPr>
        <w:t xml:space="preserve"> </w:t>
      </w:r>
      <w:proofErr w:type="spellStart"/>
      <w:proofErr w:type="gramStart"/>
      <w:r w:rsidRPr="005E7222">
        <w:t>e’</w:t>
      </w:r>
      <w:proofErr w:type="spellEnd"/>
      <w:proofErr w:type="gramEnd"/>
      <w:r w:rsidRPr="005E7222">
        <w:t xml:space="preserve"> una estensione della classe del framework </w:t>
      </w:r>
      <w:proofErr w:type="spellStart"/>
      <w:r w:rsidRPr="005E7222">
        <w:t>android</w:t>
      </w:r>
      <w:proofErr w:type="spellEnd"/>
      <w:r>
        <w:rPr>
          <w:rFonts w:ascii="Courier New" w:eastAsia="Times New Roman" w:hAnsi="Courier New" w:cs="Courier New"/>
          <w:b/>
          <w:bCs/>
          <w:color w:val="1481AB" w:themeColor="accent1" w:themeShade="BF"/>
          <w:sz w:val="18"/>
          <w:szCs w:val="18"/>
          <w:lang w:eastAsia="it-IT"/>
        </w:rPr>
        <w:t xml:space="preserve"> </w:t>
      </w:r>
      <w:proofErr w:type="spellStart"/>
      <w:r>
        <w:rPr>
          <w:rFonts w:ascii="Courier New" w:eastAsia="Times New Roman" w:hAnsi="Courier New" w:cs="Courier New"/>
          <w:b/>
          <w:bCs/>
          <w:color w:val="1481AB" w:themeColor="accent1" w:themeShade="BF"/>
          <w:sz w:val="18"/>
          <w:szCs w:val="18"/>
          <w:lang w:eastAsia="it-IT"/>
        </w:rPr>
        <w:t>AsynkTask</w:t>
      </w:r>
      <w:proofErr w:type="spellEnd"/>
      <w:r w:rsidRPr="005E7222">
        <w:t>,</w:t>
      </w:r>
      <w:r>
        <w:t xml:space="preserve"> consente di eseguire una task in background (in un </w:t>
      </w:r>
      <w:proofErr w:type="spellStart"/>
      <w:r>
        <w:t>thread</w:t>
      </w:r>
      <w:proofErr w:type="spellEnd"/>
      <w:r>
        <w:t xml:space="preserve"> differente dal principale) e al suo completamento o fallimento di chiamare metodi gli opportuni metodi di </w:t>
      </w:r>
      <w:proofErr w:type="spellStart"/>
      <w:r>
        <w:t>callback</w:t>
      </w:r>
      <w:proofErr w:type="spellEnd"/>
      <w:r>
        <w:t xml:space="preserve"> nel </w:t>
      </w:r>
      <w:proofErr w:type="spellStart"/>
      <w:r>
        <w:t>main</w:t>
      </w:r>
      <w:proofErr w:type="spellEnd"/>
      <w:r>
        <w:t xml:space="preserve"> </w:t>
      </w:r>
      <w:proofErr w:type="spellStart"/>
      <w:r>
        <w:t>thread</w:t>
      </w:r>
      <w:proofErr w:type="spellEnd"/>
      <w:r>
        <w:t xml:space="preserve"> ovvero quello della UI.</w:t>
      </w:r>
    </w:p>
    <w:p w14:paraId="40796C2F" w14:textId="798F4644" w:rsidR="005E7222" w:rsidRDefault="005E7222" w:rsidP="006E657F">
      <w:r>
        <w:t>La classe è stata strutturata per semplificare le operazioni di query asincrone di un database ma essendo stata creata in modo da essere molto flessibile consente di gestire qualsiasi altra operazione che debba essere eseguita in background, in questa app il suo utilizzo e prettamente relativo all’esecuzione di query</w:t>
      </w:r>
    </w:p>
    <w:p w14:paraId="11269058" w14:textId="64DF9887" w:rsidR="005E7222" w:rsidRDefault="005E7222" w:rsidP="006E657F">
      <w:pPr>
        <w:rPr>
          <w:rFonts w:ascii="Courier New" w:eastAsia="Times New Roman" w:hAnsi="Courier New" w:cs="Courier New"/>
          <w:b/>
          <w:bCs/>
          <w:color w:val="1481AB" w:themeColor="accent1" w:themeShade="BF"/>
          <w:sz w:val="18"/>
          <w:szCs w:val="18"/>
          <w:lang w:eastAsia="it-IT"/>
        </w:rPr>
      </w:pPr>
      <w:r w:rsidRPr="005E7222">
        <w:rPr>
          <w:b/>
          <w:bCs/>
        </w:rPr>
        <w:t xml:space="preserve">Cosa distingue questa classe dalla sua classe base </w:t>
      </w:r>
      <w:proofErr w:type="spellStart"/>
      <w:r w:rsidRPr="005E7222">
        <w:rPr>
          <w:rFonts w:ascii="Courier New" w:eastAsia="Times New Roman" w:hAnsi="Courier New" w:cs="Courier New"/>
          <w:b/>
          <w:bCs/>
          <w:color w:val="1481AB" w:themeColor="accent1" w:themeShade="BF"/>
          <w:sz w:val="18"/>
          <w:szCs w:val="18"/>
          <w:lang w:eastAsia="it-IT"/>
        </w:rPr>
        <w:t>AsynkTask</w:t>
      </w:r>
      <w:proofErr w:type="spellEnd"/>
      <w:r w:rsidRPr="005E7222">
        <w:rPr>
          <w:rFonts w:ascii="Courier New" w:eastAsia="Times New Roman" w:hAnsi="Courier New" w:cs="Courier New"/>
          <w:b/>
          <w:bCs/>
          <w:color w:val="1481AB" w:themeColor="accent1" w:themeShade="BF"/>
          <w:sz w:val="18"/>
          <w:szCs w:val="18"/>
          <w:lang w:eastAsia="it-IT"/>
        </w:rPr>
        <w:t>?</w:t>
      </w:r>
    </w:p>
    <w:p w14:paraId="04A11F2F" w14:textId="5E3A3B50" w:rsidR="005E7222" w:rsidRDefault="005E7222" w:rsidP="005E7222">
      <w:r w:rsidRPr="005E7222">
        <w:t xml:space="preserve">La differenza principale risiede nel fatto che questa classe detiene un </w:t>
      </w:r>
      <w:proofErr w:type="spellStart"/>
      <w:r w:rsidRPr="005E7222">
        <w:rPr>
          <w:rFonts w:ascii="Courier New" w:eastAsia="Times New Roman" w:hAnsi="Courier New" w:cs="Courier New"/>
          <w:color w:val="1481AB" w:themeColor="accent1" w:themeShade="BF"/>
          <w:sz w:val="18"/>
          <w:szCs w:val="18"/>
          <w:lang w:eastAsia="it-IT"/>
        </w:rPr>
        <w:t>WeakReference</w:t>
      </w:r>
      <w:proofErr w:type="spellEnd"/>
      <w:r w:rsidRPr="005E7222">
        <w:rPr>
          <w:rFonts w:ascii="Courier New" w:eastAsia="Times New Roman" w:hAnsi="Courier New" w:cs="Courier New"/>
          <w:color w:val="1481AB" w:themeColor="accent1" w:themeShade="BF"/>
          <w:sz w:val="18"/>
          <w:szCs w:val="18"/>
          <w:lang w:eastAsia="it-IT"/>
        </w:rPr>
        <w:t>&lt;Activity&gt;</w:t>
      </w:r>
      <w:r>
        <w:rPr>
          <w:rFonts w:ascii="Courier New" w:eastAsia="Times New Roman" w:hAnsi="Courier New" w:cs="Courier New"/>
          <w:color w:val="A9B7C6"/>
          <w:sz w:val="18"/>
          <w:szCs w:val="18"/>
          <w:lang w:eastAsia="it-IT"/>
        </w:rPr>
        <w:t xml:space="preserve"> </w:t>
      </w:r>
      <w:r w:rsidRPr="005E7222">
        <w:t>ad una Activity</w:t>
      </w:r>
      <w:r>
        <w:t xml:space="preserve">, che è utilizzato nel momento in cui </w:t>
      </w:r>
      <w:proofErr w:type="gramStart"/>
      <w:r>
        <w:t>la task</w:t>
      </w:r>
      <w:proofErr w:type="gramEnd"/>
      <w:r>
        <w:t xml:space="preserve"> di background finisce l’esecuzione per stabile se e presente una activity oppure</w:t>
      </w:r>
      <w:r w:rsidR="009214BF">
        <w:t>.</w:t>
      </w:r>
      <w:r>
        <w:t xml:space="preserve"> se </w:t>
      </w:r>
      <w:proofErr w:type="gramStart"/>
      <w:r>
        <w:t>la task</w:t>
      </w:r>
      <w:proofErr w:type="gramEnd"/>
      <w:r>
        <w:t xml:space="preserve"> è sopravvissuta </w:t>
      </w:r>
      <w:r w:rsidR="009214BF">
        <w:t xml:space="preserve">più a lungo della activity che la fatta partire. Nel secondo caso i metodi di </w:t>
      </w:r>
      <w:proofErr w:type="spellStart"/>
      <w:r w:rsidR="009214BF">
        <w:t>callback</w:t>
      </w:r>
      <w:proofErr w:type="spellEnd"/>
      <w:r w:rsidR="009214BF">
        <w:t xml:space="preserve"> </w:t>
      </w:r>
      <w:r w:rsidR="009214BF" w:rsidRPr="009214BF">
        <w:rPr>
          <w:b/>
          <w:bCs/>
        </w:rPr>
        <w:t>non vengono eseguiti</w:t>
      </w:r>
      <w:r w:rsidR="009214BF">
        <w:t xml:space="preserve"> siccome non esiste una interfaccia grafica da aggiornare siccome l’activity e stata distrutta.</w:t>
      </w:r>
    </w:p>
    <w:p w14:paraId="101671B9" w14:textId="1AA1D991" w:rsidR="009214BF" w:rsidRDefault="009214BF" w:rsidP="005E7222">
      <w:r>
        <w:t xml:space="preserve">La classe mette a disposizione oltre a i metodi di </w:t>
      </w:r>
      <w:proofErr w:type="spellStart"/>
      <w:r>
        <w:t>callback</w:t>
      </w:r>
      <w:proofErr w:type="spellEnd"/>
      <w:r>
        <w:t xml:space="preserve"> eseguiti nel </w:t>
      </w:r>
      <w:proofErr w:type="spellStart"/>
      <w:r>
        <w:t>main</w:t>
      </w:r>
      <w:proofErr w:type="spellEnd"/>
      <w:r>
        <w:t xml:space="preserve"> </w:t>
      </w:r>
      <w:proofErr w:type="spellStart"/>
      <w:r>
        <w:t>thread</w:t>
      </w:r>
      <w:proofErr w:type="spellEnd"/>
      <w:r>
        <w:t xml:space="preserve"> anche </w:t>
      </w:r>
      <w:proofErr w:type="spellStart"/>
      <w:r>
        <w:t>callback</w:t>
      </w:r>
      <w:proofErr w:type="spellEnd"/>
      <w:r>
        <w:t xml:space="preserve"> che vengono eseguiti </w:t>
      </w:r>
      <w:proofErr w:type="gramStart"/>
      <w:r>
        <w:t xml:space="preserve">nel </w:t>
      </w:r>
      <w:r w:rsidRPr="009214BF">
        <w:rPr>
          <w:b/>
          <w:bCs/>
        </w:rPr>
        <w:t xml:space="preserve">background </w:t>
      </w:r>
      <w:proofErr w:type="spellStart"/>
      <w:r w:rsidRPr="009214BF">
        <w:rPr>
          <w:b/>
          <w:bCs/>
        </w:rPr>
        <w:t>thread</w:t>
      </w:r>
      <w:proofErr w:type="spellEnd"/>
      <w:proofErr w:type="gramEnd"/>
      <w:r>
        <w:rPr>
          <w:b/>
          <w:bCs/>
        </w:rPr>
        <w:t xml:space="preserve">, </w:t>
      </w:r>
      <w:r>
        <w:t xml:space="preserve">consentendo </w:t>
      </w:r>
      <w:r w:rsidR="00C972BA">
        <w:t>così</w:t>
      </w:r>
      <w:r>
        <w:t xml:space="preserve"> una totale flessibilità per la sua configurazione.</w:t>
      </w:r>
    </w:p>
    <w:p w14:paraId="235BBB3E" w14:textId="0A6A0302" w:rsidR="009214BF" w:rsidRDefault="009214BF" w:rsidP="00A81034">
      <w:pPr>
        <w:pStyle w:val="androidcode"/>
      </w:pPr>
      <w:r>
        <w:rPr>
          <w:color w:val="CC7832"/>
        </w:rPr>
        <w:t>1)</w:t>
      </w:r>
      <w:r w:rsidRPr="009214BF">
        <w:rPr>
          <w:color w:val="CC7832"/>
        </w:rPr>
        <w:t xml:space="preserve">public </w:t>
      </w:r>
      <w:proofErr w:type="spellStart"/>
      <w:proofErr w:type="gramStart"/>
      <w:r w:rsidRPr="001A7FEE">
        <w:rPr>
          <w:rStyle w:val="androidcodefuncCarattere"/>
        </w:rPr>
        <w:t>NoLeakAsyncTask</w:t>
      </w:r>
      <w:proofErr w:type="spellEnd"/>
      <w:r w:rsidRPr="009214BF">
        <w:t>(</w:t>
      </w:r>
      <w:proofErr w:type="gramEnd"/>
      <w:r w:rsidRPr="009214BF">
        <w:t>Activity context</w:t>
      </w:r>
      <w:r w:rsidRPr="009214BF">
        <w:rPr>
          <w:color w:val="CC7832"/>
        </w:rPr>
        <w:t xml:space="preserve">, </w:t>
      </w:r>
      <w:proofErr w:type="spellStart"/>
      <w:r w:rsidRPr="009214BF">
        <w:t>BackgroundTask</w:t>
      </w:r>
      <w:proofErr w:type="spellEnd"/>
      <w:r w:rsidRPr="009214BF">
        <w:t>&lt;</w:t>
      </w:r>
      <w:r w:rsidRPr="009214BF">
        <w:rPr>
          <w:color w:val="507874"/>
        </w:rPr>
        <w:t>I</w:t>
      </w:r>
      <w:r w:rsidRPr="009214BF">
        <w:rPr>
          <w:color w:val="CC7832"/>
        </w:rPr>
        <w:t xml:space="preserve">, </w:t>
      </w:r>
      <w:r w:rsidRPr="009214BF">
        <w:rPr>
          <w:color w:val="507874"/>
        </w:rPr>
        <w:t>R</w:t>
      </w:r>
      <w:r w:rsidRPr="009214BF">
        <w:t>&gt; task)</w:t>
      </w:r>
    </w:p>
    <w:p w14:paraId="171CA5B8" w14:textId="77777777" w:rsidR="009214BF" w:rsidRPr="009214BF" w:rsidRDefault="009214BF" w:rsidP="00280D63">
      <w:pPr>
        <w:pBdr>
          <w:lef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9B7C6"/>
          <w:sz w:val="18"/>
          <w:szCs w:val="18"/>
          <w:lang w:val="en-US" w:eastAsia="it-IT"/>
        </w:rPr>
      </w:pPr>
    </w:p>
    <w:p w14:paraId="7D1A9664" w14:textId="5FD8CA95" w:rsidR="00CA5082" w:rsidRDefault="009214BF" w:rsidP="00A81034">
      <w:pPr>
        <w:pStyle w:val="androidcode"/>
      </w:pPr>
      <w:r>
        <w:rPr>
          <w:color w:val="CC7832"/>
        </w:rPr>
        <w:t>2)</w:t>
      </w:r>
      <w:r w:rsidRPr="009214BF">
        <w:rPr>
          <w:color w:val="CC7832"/>
        </w:rPr>
        <w:t xml:space="preserve">public </w:t>
      </w:r>
      <w:proofErr w:type="spellStart"/>
      <w:proofErr w:type="gramStart"/>
      <w:r w:rsidRPr="001A7FEE">
        <w:rPr>
          <w:rStyle w:val="androidcodefuncCarattere"/>
        </w:rPr>
        <w:t>NoLeakAsyncTask</w:t>
      </w:r>
      <w:proofErr w:type="spellEnd"/>
      <w:r w:rsidRPr="009214BF">
        <w:t>(</w:t>
      </w:r>
      <w:proofErr w:type="gramEnd"/>
      <w:r w:rsidRPr="009214BF">
        <w:t>Activity context</w:t>
      </w:r>
      <w:r w:rsidRPr="009214BF">
        <w:rPr>
          <w:color w:val="CC7832"/>
        </w:rPr>
        <w:t xml:space="preserve">, </w:t>
      </w:r>
      <w:proofErr w:type="spellStart"/>
      <w:r w:rsidRPr="009214BF">
        <w:t>BackgroundTask</w:t>
      </w:r>
      <w:proofErr w:type="spellEnd"/>
      <w:r w:rsidRPr="009214BF">
        <w:t>&lt;</w:t>
      </w:r>
      <w:r w:rsidRPr="009214BF">
        <w:rPr>
          <w:color w:val="507874"/>
        </w:rPr>
        <w:t>I</w:t>
      </w:r>
      <w:r w:rsidRPr="009214BF">
        <w:rPr>
          <w:color w:val="CC7832"/>
        </w:rPr>
        <w:t xml:space="preserve">, </w:t>
      </w:r>
      <w:r w:rsidRPr="009214BF">
        <w:rPr>
          <w:color w:val="507874"/>
        </w:rPr>
        <w:t>R</w:t>
      </w:r>
      <w:r w:rsidRPr="009214BF">
        <w:t>&gt; task</w:t>
      </w:r>
      <w:r w:rsidRPr="009214BF">
        <w:rPr>
          <w:color w:val="CC7832"/>
        </w:rPr>
        <w:t xml:space="preserve">, </w:t>
      </w:r>
      <w:proofErr w:type="spellStart"/>
      <w:r w:rsidRPr="009214BF">
        <w:t>PostTask</w:t>
      </w:r>
      <w:proofErr w:type="spellEnd"/>
      <w:r w:rsidRPr="009214BF">
        <w:t>&lt;</w:t>
      </w:r>
      <w:r w:rsidRPr="009214BF">
        <w:rPr>
          <w:color w:val="507874"/>
        </w:rPr>
        <w:t>R</w:t>
      </w:r>
      <w:r w:rsidRPr="009214BF">
        <w:t xml:space="preserve">&gt; </w:t>
      </w:r>
      <w:proofErr w:type="spellStart"/>
      <w:r w:rsidRPr="009214BF">
        <w:t>postTask</w:t>
      </w:r>
      <w:proofErr w:type="spellEnd"/>
      <w:r w:rsidRPr="009214BF">
        <w:t>)</w:t>
      </w:r>
    </w:p>
    <w:p w14:paraId="1AE0AA1F" w14:textId="77777777" w:rsidR="00CA5082" w:rsidRPr="009214BF" w:rsidRDefault="00CA5082" w:rsidP="00280D63">
      <w:pPr>
        <w:pBdr>
          <w:lef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9B7C6"/>
          <w:sz w:val="18"/>
          <w:szCs w:val="18"/>
          <w:lang w:val="en-US" w:eastAsia="it-IT"/>
        </w:rPr>
      </w:pPr>
    </w:p>
    <w:p w14:paraId="1D53755E" w14:textId="3811A8B9" w:rsidR="009214BF" w:rsidRDefault="009214BF" w:rsidP="00A81034">
      <w:pPr>
        <w:pStyle w:val="androidcode"/>
      </w:pPr>
      <w:r>
        <w:rPr>
          <w:color w:val="CC7832"/>
        </w:rPr>
        <w:lastRenderedPageBreak/>
        <w:t>3)</w:t>
      </w:r>
      <w:r w:rsidRPr="009214BF">
        <w:rPr>
          <w:color w:val="CC7832"/>
        </w:rPr>
        <w:t xml:space="preserve">public </w:t>
      </w:r>
      <w:proofErr w:type="spellStart"/>
      <w:proofErr w:type="gramStart"/>
      <w:r w:rsidRPr="001A7FEE">
        <w:rPr>
          <w:rStyle w:val="androidcodefuncCarattere"/>
        </w:rPr>
        <w:t>NoLeakAsyncTask</w:t>
      </w:r>
      <w:proofErr w:type="spellEnd"/>
      <w:r w:rsidRPr="009214BF">
        <w:t>(</w:t>
      </w:r>
      <w:proofErr w:type="gramEnd"/>
      <w:r w:rsidRPr="009214BF">
        <w:t>Activity context</w:t>
      </w:r>
      <w:r w:rsidRPr="009214BF">
        <w:rPr>
          <w:color w:val="CC7832"/>
        </w:rPr>
        <w:t xml:space="preserve">, </w:t>
      </w:r>
      <w:proofErr w:type="spellStart"/>
      <w:r w:rsidRPr="009214BF">
        <w:t>BackgroundTask</w:t>
      </w:r>
      <w:proofErr w:type="spellEnd"/>
      <w:r w:rsidRPr="009214BF">
        <w:t>&lt;</w:t>
      </w:r>
      <w:r w:rsidRPr="009214BF">
        <w:rPr>
          <w:color w:val="507874"/>
        </w:rPr>
        <w:t>I</w:t>
      </w:r>
      <w:r w:rsidRPr="009214BF">
        <w:rPr>
          <w:color w:val="CC7832"/>
        </w:rPr>
        <w:t xml:space="preserve">, </w:t>
      </w:r>
      <w:r w:rsidRPr="009214BF">
        <w:rPr>
          <w:color w:val="507874"/>
        </w:rPr>
        <w:t>R</w:t>
      </w:r>
      <w:r w:rsidRPr="009214BF">
        <w:t>&gt; task</w:t>
      </w:r>
      <w:r w:rsidRPr="009214BF">
        <w:rPr>
          <w:color w:val="CC7832"/>
        </w:rPr>
        <w:t xml:space="preserve">, </w:t>
      </w:r>
      <w:proofErr w:type="spellStart"/>
      <w:r w:rsidRPr="009214BF">
        <w:t>PostTask</w:t>
      </w:r>
      <w:proofErr w:type="spellEnd"/>
      <w:r w:rsidRPr="009214BF">
        <w:t>&lt;</w:t>
      </w:r>
      <w:r w:rsidRPr="009214BF">
        <w:rPr>
          <w:color w:val="507874"/>
        </w:rPr>
        <w:t>R</w:t>
      </w:r>
      <w:r w:rsidRPr="009214BF">
        <w:t xml:space="preserve">&gt; </w:t>
      </w:r>
      <w:proofErr w:type="spellStart"/>
      <w:r w:rsidRPr="009214BF">
        <w:t>postTask</w:t>
      </w:r>
      <w:proofErr w:type="spellEnd"/>
      <w:r w:rsidRPr="009214BF">
        <w:rPr>
          <w:color w:val="CC7832"/>
        </w:rPr>
        <w:t xml:space="preserve">, </w:t>
      </w:r>
      <w:proofErr w:type="spellStart"/>
      <w:r w:rsidRPr="009214BF">
        <w:t>ErrorTask</w:t>
      </w:r>
      <w:proofErr w:type="spellEnd"/>
      <w:r w:rsidRPr="009214BF">
        <w:t xml:space="preserve"> </w:t>
      </w:r>
      <w:proofErr w:type="spellStart"/>
      <w:r w:rsidRPr="009214BF">
        <w:t>errorTask</w:t>
      </w:r>
      <w:proofErr w:type="spellEnd"/>
      <w:r w:rsidRPr="009214BF">
        <w:t>)</w:t>
      </w:r>
    </w:p>
    <w:p w14:paraId="5CA79B5A" w14:textId="77777777" w:rsidR="009214BF" w:rsidRDefault="009214BF" w:rsidP="00280D63">
      <w:pPr>
        <w:pBdr>
          <w:lef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9B7C6"/>
          <w:sz w:val="18"/>
          <w:szCs w:val="18"/>
          <w:lang w:val="en-US" w:eastAsia="it-IT"/>
        </w:rPr>
      </w:pPr>
    </w:p>
    <w:p w14:paraId="57C705A3" w14:textId="6418BD53" w:rsidR="009214BF" w:rsidRDefault="009214BF" w:rsidP="00A81034">
      <w:pPr>
        <w:pStyle w:val="androidcode"/>
      </w:pPr>
      <w:r>
        <w:rPr>
          <w:color w:val="CC7832"/>
        </w:rPr>
        <w:t>4)</w:t>
      </w:r>
      <w:r w:rsidRPr="009214BF">
        <w:rPr>
          <w:color w:val="CC7832"/>
        </w:rPr>
        <w:t xml:space="preserve">public </w:t>
      </w:r>
      <w:proofErr w:type="spellStart"/>
      <w:proofErr w:type="gramStart"/>
      <w:r w:rsidRPr="001A7FEE">
        <w:rPr>
          <w:rStyle w:val="androidcodefuncCarattere"/>
        </w:rPr>
        <w:t>NoLeakAsyncTask</w:t>
      </w:r>
      <w:proofErr w:type="spellEnd"/>
      <w:r w:rsidRPr="009214BF">
        <w:t>(</w:t>
      </w:r>
      <w:proofErr w:type="gramEnd"/>
      <w:r w:rsidRPr="009214BF">
        <w:t>Activity context</w:t>
      </w:r>
      <w:r w:rsidRPr="009214BF">
        <w:rPr>
          <w:color w:val="CC7832"/>
        </w:rPr>
        <w:t xml:space="preserve">, </w:t>
      </w:r>
      <w:proofErr w:type="spellStart"/>
      <w:r w:rsidRPr="009214BF">
        <w:t>BackgroundTask</w:t>
      </w:r>
      <w:proofErr w:type="spellEnd"/>
      <w:r w:rsidRPr="009214BF">
        <w:t>&lt;</w:t>
      </w:r>
      <w:r w:rsidRPr="009214BF">
        <w:rPr>
          <w:color w:val="507874"/>
        </w:rPr>
        <w:t>I</w:t>
      </w:r>
      <w:r w:rsidRPr="009214BF">
        <w:rPr>
          <w:color w:val="CC7832"/>
        </w:rPr>
        <w:t xml:space="preserve">, </w:t>
      </w:r>
      <w:r w:rsidRPr="009214BF">
        <w:rPr>
          <w:color w:val="507874"/>
        </w:rPr>
        <w:t>R</w:t>
      </w:r>
      <w:r w:rsidRPr="009214BF">
        <w:t>&gt; task</w:t>
      </w:r>
      <w:r w:rsidRPr="009214BF">
        <w:rPr>
          <w:color w:val="CC7832"/>
        </w:rPr>
        <w:t xml:space="preserve">, </w:t>
      </w:r>
      <w:proofErr w:type="spellStart"/>
      <w:r w:rsidRPr="009214BF">
        <w:t>PostTask</w:t>
      </w:r>
      <w:proofErr w:type="spellEnd"/>
      <w:r w:rsidRPr="009214BF">
        <w:t>&lt;</w:t>
      </w:r>
      <w:r w:rsidRPr="009214BF">
        <w:rPr>
          <w:color w:val="507874"/>
        </w:rPr>
        <w:t>R</w:t>
      </w:r>
      <w:r w:rsidRPr="009214BF">
        <w:t xml:space="preserve">&gt; </w:t>
      </w:r>
      <w:proofErr w:type="spellStart"/>
      <w:r w:rsidRPr="009214BF">
        <w:t>postTask</w:t>
      </w:r>
      <w:proofErr w:type="spellEnd"/>
      <w:r w:rsidRPr="009214BF">
        <w:rPr>
          <w:color w:val="CC7832"/>
        </w:rPr>
        <w:t xml:space="preserve">, </w:t>
      </w:r>
      <w:proofErr w:type="spellStart"/>
      <w:r w:rsidRPr="009214BF">
        <w:t>ErrorTask</w:t>
      </w:r>
      <w:proofErr w:type="spellEnd"/>
      <w:r w:rsidRPr="009214BF">
        <w:t xml:space="preserve"> </w:t>
      </w:r>
      <w:proofErr w:type="spellStart"/>
      <w:r w:rsidRPr="009214BF">
        <w:t>errorTask</w:t>
      </w:r>
      <w:proofErr w:type="spellEnd"/>
      <w:r w:rsidRPr="009214BF">
        <w:rPr>
          <w:color w:val="CC7832"/>
        </w:rPr>
        <w:t xml:space="preserve">, </w:t>
      </w:r>
      <w:proofErr w:type="spellStart"/>
      <w:r w:rsidRPr="009214BF">
        <w:t>ThreadPostTask</w:t>
      </w:r>
      <w:proofErr w:type="spellEnd"/>
      <w:r w:rsidRPr="009214BF">
        <w:t xml:space="preserve"> </w:t>
      </w:r>
      <w:proofErr w:type="spellStart"/>
      <w:r w:rsidRPr="009214BF">
        <w:t>threadPostTask</w:t>
      </w:r>
      <w:proofErr w:type="spellEnd"/>
      <w:r w:rsidRPr="009214BF">
        <w:t>)</w:t>
      </w:r>
    </w:p>
    <w:p w14:paraId="7A79FC9C" w14:textId="77777777" w:rsidR="009214BF" w:rsidRPr="009214BF" w:rsidRDefault="009214BF" w:rsidP="00280D63">
      <w:pPr>
        <w:pBdr>
          <w:lef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9B7C6"/>
          <w:sz w:val="18"/>
          <w:szCs w:val="18"/>
          <w:lang w:val="en-US" w:eastAsia="it-IT"/>
        </w:rPr>
      </w:pPr>
    </w:p>
    <w:p w14:paraId="2F340278" w14:textId="38EEE1AD" w:rsidR="009214BF" w:rsidRPr="009214BF" w:rsidRDefault="009214BF" w:rsidP="00A81034">
      <w:pPr>
        <w:pStyle w:val="androidcode"/>
      </w:pPr>
      <w:r>
        <w:rPr>
          <w:color w:val="CC7832"/>
        </w:rPr>
        <w:t>5)</w:t>
      </w:r>
      <w:r w:rsidRPr="009214BF">
        <w:rPr>
          <w:color w:val="CC7832"/>
        </w:rPr>
        <w:t xml:space="preserve">public </w:t>
      </w:r>
      <w:proofErr w:type="spellStart"/>
      <w:proofErr w:type="gramStart"/>
      <w:r w:rsidRPr="001A7FEE">
        <w:rPr>
          <w:rStyle w:val="androidcodefuncCarattere"/>
        </w:rPr>
        <w:t>NoLeakAsyncTask</w:t>
      </w:r>
      <w:proofErr w:type="spellEnd"/>
      <w:r w:rsidRPr="009214BF">
        <w:t>(</w:t>
      </w:r>
      <w:proofErr w:type="gramEnd"/>
      <w:r w:rsidRPr="009214BF">
        <w:t>Activity context</w:t>
      </w:r>
      <w:r w:rsidRPr="009214BF">
        <w:rPr>
          <w:color w:val="CC7832"/>
        </w:rPr>
        <w:t xml:space="preserve">, </w:t>
      </w:r>
      <w:proofErr w:type="spellStart"/>
      <w:r w:rsidRPr="009214BF">
        <w:t>BackgroundTask</w:t>
      </w:r>
      <w:proofErr w:type="spellEnd"/>
      <w:r w:rsidRPr="009214BF">
        <w:t>&lt;</w:t>
      </w:r>
      <w:r w:rsidRPr="009214BF">
        <w:rPr>
          <w:color w:val="507874"/>
        </w:rPr>
        <w:t>I</w:t>
      </w:r>
      <w:r w:rsidRPr="009214BF">
        <w:rPr>
          <w:color w:val="CC7832"/>
        </w:rPr>
        <w:t xml:space="preserve">, </w:t>
      </w:r>
      <w:r w:rsidRPr="009214BF">
        <w:rPr>
          <w:color w:val="507874"/>
        </w:rPr>
        <w:t>R</w:t>
      </w:r>
      <w:r w:rsidRPr="009214BF">
        <w:t>&gt; task</w:t>
      </w:r>
      <w:r w:rsidRPr="009214BF">
        <w:rPr>
          <w:color w:val="CC7832"/>
        </w:rPr>
        <w:t xml:space="preserve">, </w:t>
      </w:r>
      <w:proofErr w:type="spellStart"/>
      <w:r w:rsidRPr="009214BF">
        <w:t>PostTask</w:t>
      </w:r>
      <w:proofErr w:type="spellEnd"/>
      <w:r w:rsidRPr="009214BF">
        <w:t>&lt;</w:t>
      </w:r>
      <w:r w:rsidRPr="009214BF">
        <w:rPr>
          <w:color w:val="507874"/>
        </w:rPr>
        <w:t>R</w:t>
      </w:r>
      <w:r w:rsidRPr="009214BF">
        <w:t xml:space="preserve">&gt; </w:t>
      </w:r>
      <w:proofErr w:type="spellStart"/>
      <w:r w:rsidRPr="009214BF">
        <w:t>postTask</w:t>
      </w:r>
      <w:proofErr w:type="spellEnd"/>
      <w:r w:rsidRPr="009214BF">
        <w:rPr>
          <w:color w:val="CC7832"/>
        </w:rPr>
        <w:t xml:space="preserve">, </w:t>
      </w:r>
      <w:proofErr w:type="spellStart"/>
      <w:r w:rsidRPr="009214BF">
        <w:t>ErrorTask</w:t>
      </w:r>
      <w:proofErr w:type="spellEnd"/>
      <w:r w:rsidRPr="009214BF">
        <w:t xml:space="preserve"> </w:t>
      </w:r>
      <w:proofErr w:type="spellStart"/>
      <w:r w:rsidRPr="009214BF">
        <w:t>errorTask</w:t>
      </w:r>
      <w:proofErr w:type="spellEnd"/>
      <w:r w:rsidRPr="009214BF">
        <w:rPr>
          <w:color w:val="CC7832"/>
        </w:rPr>
        <w:t xml:space="preserve">, </w:t>
      </w:r>
      <w:proofErr w:type="spellStart"/>
      <w:r w:rsidRPr="009214BF">
        <w:t>ThreadErrorTask</w:t>
      </w:r>
      <w:proofErr w:type="spellEnd"/>
      <w:r w:rsidRPr="009214BF">
        <w:t xml:space="preserve"> </w:t>
      </w:r>
      <w:proofErr w:type="spellStart"/>
      <w:r w:rsidRPr="009214BF">
        <w:t>threadErrorTask</w:t>
      </w:r>
      <w:proofErr w:type="spellEnd"/>
      <w:r w:rsidRPr="009214BF">
        <w:rPr>
          <w:color w:val="CC7832"/>
        </w:rPr>
        <w:t xml:space="preserve">, </w:t>
      </w:r>
      <w:proofErr w:type="spellStart"/>
      <w:r w:rsidRPr="009214BF">
        <w:t>ThreadPostTask</w:t>
      </w:r>
      <w:proofErr w:type="spellEnd"/>
      <w:r w:rsidRPr="009214BF">
        <w:t xml:space="preserve"> </w:t>
      </w:r>
      <w:proofErr w:type="spellStart"/>
      <w:r w:rsidRPr="009214BF">
        <w:t>threadPostTask</w:t>
      </w:r>
      <w:proofErr w:type="spellEnd"/>
      <w:r w:rsidRPr="009214BF">
        <w:t>)</w:t>
      </w:r>
    </w:p>
    <w:p w14:paraId="4D487B86" w14:textId="790D0EB8" w:rsidR="009214BF" w:rsidRDefault="009214BF" w:rsidP="005E7222">
      <w:r w:rsidRPr="009214BF">
        <w:t>Un utilizzo</w:t>
      </w:r>
      <w:r>
        <w:t xml:space="preserve"> che mostra la flessibilità di questa classe e rappresentato dalla funzione </w:t>
      </w:r>
      <w:proofErr w:type="spellStart"/>
      <w:r w:rsidRPr="009214BF">
        <w:rPr>
          <w:b/>
          <w:bCs/>
        </w:rPr>
        <w:t>addSession</w:t>
      </w:r>
      <w:proofErr w:type="spellEnd"/>
      <w:r>
        <w:rPr>
          <w:b/>
          <w:bCs/>
        </w:rPr>
        <w:t xml:space="preserve"> </w:t>
      </w:r>
      <w:r>
        <w:t>riportato qui sotto che fa uso delle database trans action per annullare un eventuale inserimento di una sessione.</w:t>
      </w:r>
    </w:p>
    <w:p w14:paraId="3051F10A" w14:textId="756A77B4" w:rsidR="009214BF" w:rsidRPr="009214BF" w:rsidRDefault="009214BF" w:rsidP="00A81034">
      <w:pPr>
        <w:pStyle w:val="androidcode"/>
      </w:pPr>
      <w:r w:rsidRPr="009214BF">
        <w:rPr>
          <w:color w:val="CC7832"/>
        </w:rPr>
        <w:t xml:space="preserve">public void </w:t>
      </w:r>
      <w:proofErr w:type="spellStart"/>
      <w:r w:rsidRPr="001A7FEE">
        <w:rPr>
          <w:rStyle w:val="androidcodefuncCarattere"/>
        </w:rPr>
        <w:t>addSession</w:t>
      </w:r>
      <w:proofErr w:type="spellEnd"/>
      <w:r w:rsidRPr="009214BF">
        <w:t>(</w:t>
      </w:r>
      <w:proofErr w:type="spellStart"/>
      <w:r w:rsidRPr="009214BF">
        <w:t>ActivitySession</w:t>
      </w:r>
      <w:proofErr w:type="spellEnd"/>
      <w:r w:rsidRPr="009214BF">
        <w:t xml:space="preserve"> session</w:t>
      </w:r>
      <w:r w:rsidRPr="009214BF">
        <w:rPr>
          <w:color w:val="CC7832"/>
        </w:rPr>
        <w:t xml:space="preserve">, </w:t>
      </w:r>
      <w:proofErr w:type="spellStart"/>
      <w:r w:rsidRPr="009214BF">
        <w:t>DatabaseInsert</w:t>
      </w:r>
      <w:proofErr w:type="spellEnd"/>
      <w:r w:rsidRPr="009214BF">
        <w:t xml:space="preserve"> result</w:t>
      </w:r>
      <w:r w:rsidRPr="009214BF">
        <w:rPr>
          <w:color w:val="CC7832"/>
        </w:rPr>
        <w:t xml:space="preserve">, </w:t>
      </w:r>
      <w:proofErr w:type="spellStart"/>
      <w:r w:rsidRPr="009214BF">
        <w:t>DatabaseError</w:t>
      </w:r>
      <w:proofErr w:type="spellEnd"/>
      <w:r w:rsidRPr="009214BF">
        <w:t xml:space="preserve"> error) {</w:t>
      </w:r>
      <w:r w:rsidRPr="009214BF">
        <w:br/>
        <w:t xml:space="preserve">    </w:t>
      </w:r>
      <w:proofErr w:type="spellStart"/>
      <w:r w:rsidRPr="009214BF">
        <w:t>NoLeakAsyncTask</w:t>
      </w:r>
      <w:proofErr w:type="spellEnd"/>
      <w:r w:rsidRPr="009214BF">
        <w:t>&lt;Void</w:t>
      </w:r>
      <w:r w:rsidRPr="009214BF">
        <w:rPr>
          <w:color w:val="CC7832"/>
        </w:rPr>
        <w:t xml:space="preserve">, </w:t>
      </w:r>
      <w:r w:rsidRPr="009214BF">
        <w:t>Void</w:t>
      </w:r>
      <w:r w:rsidRPr="009214BF">
        <w:rPr>
          <w:color w:val="CC7832"/>
        </w:rPr>
        <w:t xml:space="preserve">, </w:t>
      </w:r>
      <w:r w:rsidRPr="009214BF">
        <w:t xml:space="preserve">Long&gt; task = </w:t>
      </w:r>
      <w:r w:rsidRPr="009214BF">
        <w:rPr>
          <w:color w:val="CC7832"/>
        </w:rPr>
        <w:t xml:space="preserve">new </w:t>
      </w:r>
      <w:proofErr w:type="spellStart"/>
      <w:r w:rsidRPr="009214BF">
        <w:t>NoLeakAsyncTask</w:t>
      </w:r>
      <w:proofErr w:type="spellEnd"/>
      <w:r w:rsidRPr="009214BF">
        <w:t>&lt;&gt;(</w:t>
      </w:r>
      <w:r w:rsidRPr="009214BF">
        <w:br/>
        <w:t xml:space="preserve">            </w:t>
      </w:r>
      <w:proofErr w:type="spellStart"/>
      <w:r w:rsidRPr="00A81034">
        <w:rPr>
          <w:rStyle w:val="androidcodepropCarattere"/>
        </w:rPr>
        <w:t>mContext</w:t>
      </w:r>
      <w:proofErr w:type="spellEnd"/>
      <w:r w:rsidRPr="009214BF">
        <w:rPr>
          <w:color w:val="CC7832"/>
        </w:rPr>
        <w:t>,</w:t>
      </w:r>
      <w:r w:rsidRPr="009214BF">
        <w:rPr>
          <w:color w:val="CC7832"/>
        </w:rPr>
        <w:br/>
        <w:t xml:space="preserve">            </w:t>
      </w:r>
      <w:r w:rsidRPr="009214BF">
        <w:t>(Void... voids) -&gt; {</w:t>
      </w:r>
      <w:r w:rsidRPr="009214BF">
        <w:br/>
        <w:t xml:space="preserve">                </w:t>
      </w:r>
      <w:proofErr w:type="spellStart"/>
      <w:r w:rsidRPr="009214BF">
        <w:t>SQLiteDatabase</w:t>
      </w:r>
      <w:proofErr w:type="spellEnd"/>
      <w:r w:rsidRPr="009214BF">
        <w:t xml:space="preserve"> </w:t>
      </w:r>
      <w:proofErr w:type="spellStart"/>
      <w:r w:rsidRPr="009214BF">
        <w:t>db</w:t>
      </w:r>
      <w:proofErr w:type="spellEnd"/>
      <w:r w:rsidRPr="009214BF">
        <w:t xml:space="preserve"> = </w:t>
      </w:r>
      <w:proofErr w:type="spellStart"/>
      <w:r w:rsidRPr="00A81034">
        <w:rPr>
          <w:rStyle w:val="androidcodepropCarattere"/>
        </w:rPr>
        <w:t>dbHelper</w:t>
      </w:r>
      <w:r w:rsidRPr="009214BF">
        <w:t>.getWritableDatabase</w:t>
      </w:r>
      <w:proofErr w:type="spellEnd"/>
      <w:r w:rsidRPr="009214BF">
        <w:t>()</w:t>
      </w:r>
      <w:r w:rsidRPr="009214BF">
        <w:rPr>
          <w:color w:val="CC7832"/>
        </w:rPr>
        <w:t>;</w:t>
      </w:r>
      <w:r w:rsidRPr="009214BF">
        <w:rPr>
          <w:color w:val="CC7832"/>
        </w:rPr>
        <w:br/>
        <w:t xml:space="preserve">                </w:t>
      </w:r>
      <w:proofErr w:type="spellStart"/>
      <w:r w:rsidRPr="009214BF">
        <w:t>db.beginTransaction</w:t>
      </w:r>
      <w:proofErr w:type="spellEnd"/>
      <w:r w:rsidRPr="009214BF">
        <w:t>()</w:t>
      </w:r>
      <w:r w:rsidRPr="009214BF">
        <w:rPr>
          <w:color w:val="CC7832"/>
        </w:rPr>
        <w:t>;</w:t>
      </w:r>
      <w:r w:rsidRPr="009214BF">
        <w:rPr>
          <w:color w:val="CC7832"/>
        </w:rPr>
        <w:br/>
        <w:t xml:space="preserve">                </w:t>
      </w:r>
      <w:proofErr w:type="spellStart"/>
      <w:r w:rsidRPr="009214BF">
        <w:t>ContentValues</w:t>
      </w:r>
      <w:proofErr w:type="spellEnd"/>
      <w:r w:rsidRPr="009214BF">
        <w:t xml:space="preserve"> values = </w:t>
      </w:r>
      <w:r w:rsidRPr="009214BF">
        <w:rPr>
          <w:color w:val="CC7832"/>
        </w:rPr>
        <w:t xml:space="preserve">new </w:t>
      </w:r>
      <w:proofErr w:type="spellStart"/>
      <w:r w:rsidRPr="009214BF">
        <w:t>ContentValues</w:t>
      </w:r>
      <w:proofErr w:type="spellEnd"/>
      <w:r w:rsidRPr="009214BF">
        <w:t>()</w:t>
      </w:r>
      <w:r w:rsidRPr="009214BF">
        <w:rPr>
          <w:color w:val="CC7832"/>
        </w:rPr>
        <w:t>;</w:t>
      </w:r>
      <w:r w:rsidRPr="009214BF">
        <w:rPr>
          <w:color w:val="CC7832"/>
        </w:rPr>
        <w:br/>
        <w:t xml:space="preserve">                </w:t>
      </w:r>
      <w:proofErr w:type="spellStart"/>
      <w:r w:rsidRPr="009214BF">
        <w:t>values.put</w:t>
      </w:r>
      <w:proofErr w:type="spellEnd"/>
      <w:r w:rsidRPr="009214BF">
        <w:t>(AppTables.</w:t>
      </w:r>
      <w:r w:rsidRPr="00A81034">
        <w:rPr>
          <w:rStyle w:val="androidcodepropCarattere"/>
        </w:rPr>
        <w:t>SESSION_TABLE_COL_0</w:t>
      </w:r>
      <w:r w:rsidRPr="009214BF">
        <w:t>.getName()</w:t>
      </w:r>
      <w:r w:rsidRPr="009214BF">
        <w:rPr>
          <w:color w:val="CC7832"/>
        </w:rPr>
        <w:t>,</w:t>
      </w:r>
      <w:r>
        <w:rPr>
          <w:color w:val="CC7832"/>
        </w:rPr>
        <w:t xml:space="preserve"> </w:t>
      </w:r>
      <w:proofErr w:type="spellStart"/>
      <w:r w:rsidRPr="00A81034">
        <w:rPr>
          <w:rStyle w:val="androidcodepropCarattere"/>
        </w:rPr>
        <w:t>session.athlete</w:t>
      </w:r>
      <w:proofErr w:type="spellEnd"/>
      <w:r w:rsidRPr="009214BF">
        <w:t>)</w:t>
      </w:r>
      <w:r w:rsidRPr="009214BF">
        <w:rPr>
          <w:color w:val="CC7832"/>
        </w:rPr>
        <w:t>;</w:t>
      </w:r>
      <w:r w:rsidRPr="009214BF">
        <w:rPr>
          <w:color w:val="CC7832"/>
        </w:rPr>
        <w:br/>
        <w:t xml:space="preserve">                </w:t>
      </w:r>
      <w:proofErr w:type="spellStart"/>
      <w:r w:rsidRPr="009214BF">
        <w:t>values.put</w:t>
      </w:r>
      <w:proofErr w:type="spellEnd"/>
      <w:r w:rsidRPr="009214BF">
        <w:t>(AppTables.</w:t>
      </w:r>
      <w:r w:rsidRPr="00A81034">
        <w:rPr>
          <w:rStyle w:val="androidcodepropCarattere"/>
        </w:rPr>
        <w:t>SESSION_TABLE_COL_1</w:t>
      </w:r>
      <w:r w:rsidRPr="009214BF">
        <w:t>.getName()</w:t>
      </w:r>
      <w:r w:rsidRPr="009214BF">
        <w:rPr>
          <w:color w:val="CC7832"/>
        </w:rPr>
        <w:t xml:space="preserve">, </w:t>
      </w:r>
      <w:proofErr w:type="spellStart"/>
      <w:r w:rsidRPr="00A81034">
        <w:rPr>
          <w:rStyle w:val="androidcodepropCarattere"/>
        </w:rPr>
        <w:t>session.activity</w:t>
      </w:r>
      <w:proofErr w:type="spellEnd"/>
      <w:r w:rsidRPr="009214BF">
        <w:t>)</w:t>
      </w:r>
      <w:r w:rsidRPr="009214BF">
        <w:rPr>
          <w:color w:val="CC7832"/>
        </w:rPr>
        <w:t>;</w:t>
      </w:r>
      <w:r w:rsidRPr="009214BF">
        <w:rPr>
          <w:color w:val="CC7832"/>
        </w:rPr>
        <w:br/>
        <w:t xml:space="preserve">                </w:t>
      </w:r>
      <w:proofErr w:type="spellStart"/>
      <w:r w:rsidRPr="009214BF">
        <w:t>values.put</w:t>
      </w:r>
      <w:proofErr w:type="spellEnd"/>
      <w:r w:rsidRPr="009214BF">
        <w:t>(AppTables.</w:t>
      </w:r>
      <w:r w:rsidRPr="00A81034">
        <w:rPr>
          <w:rStyle w:val="androidcodepropCarattere"/>
        </w:rPr>
        <w:t>SESSION_TABLE_COL_2</w:t>
      </w:r>
      <w:r w:rsidRPr="009214BF">
        <w:t>.getName()</w:t>
      </w:r>
      <w:r w:rsidRPr="009214BF">
        <w:rPr>
          <w:color w:val="CC7832"/>
        </w:rPr>
        <w:t xml:space="preserve">, </w:t>
      </w:r>
      <w:proofErr w:type="spellStart"/>
      <w:r w:rsidRPr="00A81034">
        <w:rPr>
          <w:rStyle w:val="androidcodepropCarattere"/>
        </w:rPr>
        <w:t>session.activityType</w:t>
      </w:r>
      <w:proofErr w:type="spellEnd"/>
      <w:r w:rsidRPr="009214BF">
        <w:t>)</w:t>
      </w:r>
      <w:r w:rsidRPr="009214BF">
        <w:rPr>
          <w:color w:val="CC7832"/>
        </w:rPr>
        <w:t>;</w:t>
      </w:r>
      <w:r w:rsidRPr="009214BF">
        <w:rPr>
          <w:color w:val="CC7832"/>
        </w:rPr>
        <w:br/>
        <w:t xml:space="preserve">                </w:t>
      </w:r>
      <w:proofErr w:type="spellStart"/>
      <w:r w:rsidRPr="009214BF">
        <w:t>values.put</w:t>
      </w:r>
      <w:proofErr w:type="spellEnd"/>
      <w:r w:rsidRPr="009214BF">
        <w:t>(AppTables.</w:t>
      </w:r>
      <w:r w:rsidRPr="00A81034">
        <w:rPr>
          <w:rStyle w:val="androidcodepropCarattere"/>
        </w:rPr>
        <w:t>SESSION_TABLE_COL_3</w:t>
      </w:r>
      <w:r w:rsidRPr="009214BF">
        <w:t>.getName()</w:t>
      </w:r>
      <w:r w:rsidRPr="009214BF">
        <w:rPr>
          <w:color w:val="CC7832"/>
        </w:rPr>
        <w:t xml:space="preserve">, </w:t>
      </w:r>
      <w:proofErr w:type="spellStart"/>
      <w:r w:rsidRPr="00A81034">
        <w:rPr>
          <w:rStyle w:val="androidcodepropCarattere"/>
        </w:rPr>
        <w:t>session.startTime</w:t>
      </w:r>
      <w:proofErr w:type="spellEnd"/>
      <w:r w:rsidRPr="009214BF">
        <w:t>)</w:t>
      </w:r>
      <w:r w:rsidRPr="009214BF">
        <w:rPr>
          <w:color w:val="CC7832"/>
        </w:rPr>
        <w:t>;</w:t>
      </w:r>
      <w:r w:rsidRPr="009214BF">
        <w:rPr>
          <w:color w:val="CC7832"/>
        </w:rPr>
        <w:br/>
        <w:t xml:space="preserve">                </w:t>
      </w:r>
      <w:proofErr w:type="spellStart"/>
      <w:r w:rsidRPr="009214BF">
        <w:t>values.put</w:t>
      </w:r>
      <w:proofErr w:type="spellEnd"/>
      <w:r w:rsidRPr="009214BF">
        <w:t>(AppTables.</w:t>
      </w:r>
      <w:r w:rsidRPr="00A81034">
        <w:rPr>
          <w:rStyle w:val="androidcodepropCarattere"/>
        </w:rPr>
        <w:t>SESSION_TABLE_COL_4</w:t>
      </w:r>
      <w:r w:rsidRPr="009214BF">
        <w:t>.getName()</w:t>
      </w:r>
      <w:r w:rsidRPr="009214BF">
        <w:rPr>
          <w:color w:val="CC7832"/>
        </w:rPr>
        <w:t xml:space="preserve">, </w:t>
      </w:r>
      <w:proofErr w:type="spellStart"/>
      <w:r w:rsidRPr="00A81034">
        <w:rPr>
          <w:rStyle w:val="androidcodepropCarattere"/>
        </w:rPr>
        <w:t>session.stopTime</w:t>
      </w:r>
      <w:proofErr w:type="spellEnd"/>
      <w:r w:rsidRPr="009214BF">
        <w:t>)</w:t>
      </w:r>
      <w:r w:rsidRPr="009214BF">
        <w:rPr>
          <w:color w:val="CC7832"/>
        </w:rPr>
        <w:t>;</w:t>
      </w:r>
      <w:r w:rsidRPr="009214BF">
        <w:rPr>
          <w:color w:val="CC7832"/>
        </w:rPr>
        <w:br/>
        <w:t xml:space="preserve">                </w:t>
      </w:r>
      <w:proofErr w:type="spellStart"/>
      <w:r w:rsidRPr="009214BF">
        <w:t>values.put</w:t>
      </w:r>
      <w:proofErr w:type="spellEnd"/>
      <w:r w:rsidRPr="009214BF">
        <w:t>(AppTables.</w:t>
      </w:r>
      <w:r w:rsidRPr="00A81034">
        <w:rPr>
          <w:rStyle w:val="androidcodepropCarattere"/>
        </w:rPr>
        <w:t>SESSION_TABLE_COL_5</w:t>
      </w:r>
      <w:r w:rsidRPr="009214BF">
        <w:t>.getName()</w:t>
      </w:r>
      <w:r w:rsidRPr="009214BF">
        <w:rPr>
          <w:color w:val="CC7832"/>
        </w:rPr>
        <w:t xml:space="preserve">, </w:t>
      </w:r>
      <w:proofErr w:type="spellStart"/>
      <w:r w:rsidRPr="00A81034">
        <w:rPr>
          <w:rStyle w:val="androidcodepropCarattere"/>
        </w:rPr>
        <w:t>session.distance</w:t>
      </w:r>
      <w:proofErr w:type="spellEnd"/>
      <w:r w:rsidRPr="009214BF">
        <w:t>)</w:t>
      </w:r>
      <w:r w:rsidRPr="009214BF">
        <w:rPr>
          <w:color w:val="CC7832"/>
        </w:rPr>
        <w:t>;</w:t>
      </w:r>
      <w:r w:rsidRPr="009214BF">
        <w:rPr>
          <w:color w:val="CC7832"/>
        </w:rPr>
        <w:br/>
        <w:t xml:space="preserve">                </w:t>
      </w:r>
      <w:proofErr w:type="spellStart"/>
      <w:r w:rsidRPr="009214BF">
        <w:t>values.put</w:t>
      </w:r>
      <w:proofErr w:type="spellEnd"/>
      <w:r w:rsidRPr="009214BF">
        <w:t>(AppTables.</w:t>
      </w:r>
      <w:r w:rsidRPr="00A81034">
        <w:rPr>
          <w:rStyle w:val="androidcodepropCarattere"/>
        </w:rPr>
        <w:t>SESSION_TABLE_COL_6</w:t>
      </w:r>
      <w:r w:rsidRPr="009214BF">
        <w:t>.getName()</w:t>
      </w:r>
      <w:r w:rsidRPr="009214BF">
        <w:rPr>
          <w:color w:val="CC7832"/>
        </w:rPr>
        <w:t xml:space="preserve">, </w:t>
      </w:r>
      <w:proofErr w:type="spellStart"/>
      <w:r w:rsidRPr="00A81034">
        <w:rPr>
          <w:rStyle w:val="androidcodepropCarattere"/>
        </w:rPr>
        <w:t>session.speed</w:t>
      </w:r>
      <w:proofErr w:type="spellEnd"/>
      <w:r w:rsidRPr="009214BF">
        <w:t>)</w:t>
      </w:r>
      <w:r w:rsidRPr="009214BF">
        <w:rPr>
          <w:color w:val="CC7832"/>
        </w:rPr>
        <w:t>;</w:t>
      </w:r>
      <w:r w:rsidRPr="009214BF">
        <w:rPr>
          <w:color w:val="CC7832"/>
        </w:rPr>
        <w:br/>
        <w:t xml:space="preserve">                long </w:t>
      </w:r>
      <w:proofErr w:type="spellStart"/>
      <w:r w:rsidRPr="009214BF">
        <w:t>insertResult</w:t>
      </w:r>
      <w:proofErr w:type="spellEnd"/>
      <w:r w:rsidRPr="009214BF">
        <w:t xml:space="preserve"> = </w:t>
      </w:r>
      <w:proofErr w:type="spellStart"/>
      <w:r w:rsidRPr="009214BF">
        <w:t>db.insertOrThrow</w:t>
      </w:r>
      <w:proofErr w:type="spellEnd"/>
      <w:r w:rsidRPr="009214BF">
        <w:t>(</w:t>
      </w:r>
      <w:proofErr w:type="spellStart"/>
      <w:r w:rsidRPr="009214BF">
        <w:t>AppTables.</w:t>
      </w:r>
      <w:r w:rsidRPr="00A81034">
        <w:rPr>
          <w:rStyle w:val="androidcodepropCarattere"/>
        </w:rPr>
        <w:t>SESSION_TABLE</w:t>
      </w:r>
      <w:r w:rsidRPr="009214BF">
        <w:t>.getName</w:t>
      </w:r>
      <w:proofErr w:type="spellEnd"/>
      <w:r w:rsidRPr="009214BF">
        <w:t>()</w:t>
      </w:r>
      <w:r w:rsidRPr="009214BF">
        <w:rPr>
          <w:color w:val="CC7832"/>
        </w:rPr>
        <w:t xml:space="preserve">, null, </w:t>
      </w:r>
      <w:r w:rsidRPr="009214BF">
        <w:t>values)</w:t>
      </w:r>
      <w:r w:rsidRPr="009214BF">
        <w:rPr>
          <w:color w:val="CC7832"/>
        </w:rPr>
        <w:t>;</w:t>
      </w:r>
      <w:r w:rsidRPr="009214BF">
        <w:rPr>
          <w:color w:val="CC7832"/>
        </w:rPr>
        <w:br/>
      </w:r>
      <w:r w:rsidRPr="009214BF">
        <w:rPr>
          <w:color w:val="CC7832"/>
        </w:rPr>
        <w:br/>
        <w:t xml:space="preserve">                for </w:t>
      </w:r>
      <w:r w:rsidRPr="009214BF">
        <w:t>(</w:t>
      </w:r>
      <w:r w:rsidRPr="009214BF">
        <w:rPr>
          <w:color w:val="CC7832"/>
        </w:rPr>
        <w:t xml:space="preserve">int </w:t>
      </w:r>
      <w:proofErr w:type="spellStart"/>
      <w:r w:rsidRPr="009214BF">
        <w:t>i</w:t>
      </w:r>
      <w:proofErr w:type="spellEnd"/>
      <w:r w:rsidRPr="009214BF">
        <w:t xml:space="preserve"> = </w:t>
      </w:r>
      <w:r w:rsidRPr="009214BF">
        <w:rPr>
          <w:color w:val="6897BB"/>
        </w:rPr>
        <w:t>0</w:t>
      </w:r>
      <w:r w:rsidRPr="009214BF">
        <w:rPr>
          <w:color w:val="CC7832"/>
        </w:rPr>
        <w:t xml:space="preserve">; </w:t>
      </w:r>
      <w:proofErr w:type="spellStart"/>
      <w:r w:rsidRPr="009214BF">
        <w:t>i</w:t>
      </w:r>
      <w:proofErr w:type="spellEnd"/>
      <w:r w:rsidRPr="009214BF">
        <w:t xml:space="preserve"> &lt; </w:t>
      </w:r>
      <w:proofErr w:type="spellStart"/>
      <w:r w:rsidRPr="009214BF">
        <w:rPr>
          <w:color w:val="B389C5"/>
        </w:rPr>
        <w:t>session</w:t>
      </w:r>
      <w:r w:rsidRPr="009214BF">
        <w:t>.</w:t>
      </w:r>
      <w:r w:rsidRPr="009214BF">
        <w:rPr>
          <w:color w:val="9876AA"/>
        </w:rPr>
        <w:t>laps</w:t>
      </w:r>
      <w:r w:rsidRPr="009214BF">
        <w:t>.</w:t>
      </w:r>
      <w:r w:rsidRPr="009214BF">
        <w:rPr>
          <w:color w:val="9876AA"/>
        </w:rPr>
        <w:t>length</w:t>
      </w:r>
      <w:proofErr w:type="spellEnd"/>
      <w:r w:rsidRPr="009214BF">
        <w:rPr>
          <w:color w:val="CC7832"/>
        </w:rPr>
        <w:t xml:space="preserve">; </w:t>
      </w:r>
      <w:proofErr w:type="spellStart"/>
      <w:r w:rsidRPr="009214BF">
        <w:t>i</w:t>
      </w:r>
      <w:proofErr w:type="spellEnd"/>
      <w:r w:rsidRPr="009214BF">
        <w:t>++) {</w:t>
      </w:r>
      <w:r w:rsidRPr="009214BF">
        <w:br/>
        <w:t xml:space="preserve">                    </w:t>
      </w:r>
      <w:proofErr w:type="spellStart"/>
      <w:r w:rsidRPr="009214BF">
        <w:t>ContentValues</w:t>
      </w:r>
      <w:proofErr w:type="spellEnd"/>
      <w:r w:rsidRPr="009214BF">
        <w:t xml:space="preserve"> </w:t>
      </w:r>
      <w:proofErr w:type="spellStart"/>
      <w:r w:rsidRPr="009214BF">
        <w:t>lap_values</w:t>
      </w:r>
      <w:proofErr w:type="spellEnd"/>
      <w:r w:rsidRPr="009214BF">
        <w:t xml:space="preserve"> = </w:t>
      </w:r>
      <w:r w:rsidRPr="009214BF">
        <w:rPr>
          <w:color w:val="CC7832"/>
        </w:rPr>
        <w:t xml:space="preserve">new </w:t>
      </w:r>
      <w:proofErr w:type="spellStart"/>
      <w:r w:rsidRPr="009214BF">
        <w:t>ContentValues</w:t>
      </w:r>
      <w:proofErr w:type="spellEnd"/>
      <w:r w:rsidRPr="009214BF">
        <w:t>()</w:t>
      </w:r>
      <w:r w:rsidRPr="009214BF">
        <w:rPr>
          <w:color w:val="CC7832"/>
        </w:rPr>
        <w:t>;</w:t>
      </w:r>
      <w:r w:rsidRPr="009214BF">
        <w:rPr>
          <w:color w:val="CC7832"/>
        </w:rPr>
        <w:br/>
        <w:t xml:space="preserve">                    </w:t>
      </w:r>
      <w:proofErr w:type="spellStart"/>
      <w:r w:rsidRPr="009214BF">
        <w:t>lap_values.put</w:t>
      </w:r>
      <w:proofErr w:type="spellEnd"/>
      <w:r w:rsidRPr="009214BF">
        <w:t>(AppTables.</w:t>
      </w:r>
      <w:r w:rsidRPr="00A81034">
        <w:rPr>
          <w:rStyle w:val="androidcodepropCarattere"/>
        </w:rPr>
        <w:t>LAP_TABLE_COL_0</w:t>
      </w:r>
      <w:r w:rsidRPr="009214BF">
        <w:t>.getName()</w:t>
      </w:r>
      <w:r w:rsidRPr="009214BF">
        <w:rPr>
          <w:color w:val="CC7832"/>
        </w:rPr>
        <w:t xml:space="preserve">, </w:t>
      </w:r>
      <w:proofErr w:type="spellStart"/>
      <w:r w:rsidRPr="00A81034">
        <w:rPr>
          <w:rStyle w:val="androidcodepropCarattere"/>
        </w:rPr>
        <w:t>session.laps</w:t>
      </w:r>
      <w:proofErr w:type="spellEnd"/>
      <w:r w:rsidRPr="009214BF">
        <w:t>[</w:t>
      </w:r>
      <w:proofErr w:type="spellStart"/>
      <w:r w:rsidRPr="009214BF">
        <w:t>i</w:t>
      </w:r>
      <w:proofErr w:type="spellEnd"/>
      <w:r w:rsidRPr="009214BF">
        <w:t>].</w:t>
      </w:r>
      <w:proofErr w:type="spellStart"/>
      <w:r w:rsidRPr="00A81034">
        <w:rPr>
          <w:rStyle w:val="androidcodepropCarattere"/>
        </w:rPr>
        <w:t>fromStart</w:t>
      </w:r>
      <w:proofErr w:type="spellEnd"/>
      <w:r w:rsidRPr="009214BF">
        <w:t>)</w:t>
      </w:r>
      <w:r w:rsidRPr="009214BF">
        <w:rPr>
          <w:color w:val="CC7832"/>
        </w:rPr>
        <w:t>;</w:t>
      </w:r>
      <w:r w:rsidRPr="009214BF">
        <w:rPr>
          <w:color w:val="CC7832"/>
        </w:rPr>
        <w:br/>
        <w:t xml:space="preserve">                    </w:t>
      </w:r>
      <w:proofErr w:type="spellStart"/>
      <w:r w:rsidRPr="009214BF">
        <w:t>lap_values.put</w:t>
      </w:r>
      <w:proofErr w:type="spellEnd"/>
      <w:r w:rsidRPr="009214BF">
        <w:t>(AppTables.</w:t>
      </w:r>
      <w:r w:rsidRPr="00A81034">
        <w:rPr>
          <w:rStyle w:val="androidcodepropCarattere"/>
        </w:rPr>
        <w:t>LAP_TABLE_COL_1</w:t>
      </w:r>
      <w:r w:rsidRPr="009214BF">
        <w:t>.getName()</w:t>
      </w:r>
      <w:r w:rsidRPr="009214BF">
        <w:rPr>
          <w:color w:val="CC7832"/>
        </w:rPr>
        <w:t xml:space="preserve">, </w:t>
      </w:r>
      <w:proofErr w:type="spellStart"/>
      <w:r w:rsidRPr="00A81034">
        <w:rPr>
          <w:rStyle w:val="androidcodepropCarattere"/>
        </w:rPr>
        <w:t>session.laps</w:t>
      </w:r>
      <w:proofErr w:type="spellEnd"/>
      <w:r w:rsidRPr="009214BF">
        <w:t>[</w:t>
      </w:r>
      <w:proofErr w:type="spellStart"/>
      <w:r w:rsidRPr="009214BF">
        <w:t>i</w:t>
      </w:r>
      <w:proofErr w:type="spellEnd"/>
      <w:r w:rsidRPr="009214BF">
        <w:t>].</w:t>
      </w:r>
      <w:r w:rsidRPr="00A81034">
        <w:rPr>
          <w:rStyle w:val="androidcodepropCarattere"/>
        </w:rPr>
        <w:t>duration</w:t>
      </w:r>
      <w:r w:rsidRPr="009214BF">
        <w:t>)</w:t>
      </w:r>
      <w:r w:rsidRPr="009214BF">
        <w:rPr>
          <w:color w:val="CC7832"/>
        </w:rPr>
        <w:t>;</w:t>
      </w:r>
      <w:r w:rsidRPr="009214BF">
        <w:rPr>
          <w:color w:val="CC7832"/>
        </w:rPr>
        <w:br/>
        <w:t xml:space="preserve">                    </w:t>
      </w:r>
      <w:proofErr w:type="spellStart"/>
      <w:r w:rsidRPr="009214BF">
        <w:t>lap_values.put</w:t>
      </w:r>
      <w:proofErr w:type="spellEnd"/>
      <w:r w:rsidRPr="009214BF">
        <w:t>(AppTables.</w:t>
      </w:r>
      <w:r w:rsidRPr="00A81034">
        <w:rPr>
          <w:rStyle w:val="androidcodepropCarattere"/>
        </w:rPr>
        <w:t>LAP_TABLE_COL_2</w:t>
      </w:r>
      <w:r w:rsidRPr="009214BF">
        <w:t>.getName()</w:t>
      </w:r>
      <w:r w:rsidRPr="009214BF">
        <w:rPr>
          <w:color w:val="CC7832"/>
        </w:rPr>
        <w:t xml:space="preserve">, </w:t>
      </w:r>
      <w:proofErr w:type="spellStart"/>
      <w:r w:rsidRPr="009214BF">
        <w:t>insertResult</w:t>
      </w:r>
      <w:proofErr w:type="spellEnd"/>
      <w:r w:rsidRPr="009214BF">
        <w:t>)</w:t>
      </w:r>
      <w:r w:rsidRPr="009214BF">
        <w:rPr>
          <w:color w:val="CC7832"/>
        </w:rPr>
        <w:t>;</w:t>
      </w:r>
      <w:r w:rsidRPr="009214BF">
        <w:rPr>
          <w:color w:val="CC7832"/>
        </w:rPr>
        <w:br/>
        <w:t xml:space="preserve">                    </w:t>
      </w:r>
      <w:proofErr w:type="spellStart"/>
      <w:r w:rsidRPr="009214BF">
        <w:t>db.insertOrThrow</w:t>
      </w:r>
      <w:proofErr w:type="spellEnd"/>
      <w:r w:rsidRPr="009214BF">
        <w:t>(</w:t>
      </w:r>
      <w:proofErr w:type="spellStart"/>
      <w:r w:rsidRPr="009214BF">
        <w:t>AppTables.</w:t>
      </w:r>
      <w:r w:rsidRPr="00A81034">
        <w:rPr>
          <w:rStyle w:val="androidcodepropCarattere"/>
        </w:rPr>
        <w:t>LAP_TABLE</w:t>
      </w:r>
      <w:r w:rsidRPr="009214BF">
        <w:t>.getName</w:t>
      </w:r>
      <w:proofErr w:type="spellEnd"/>
      <w:r w:rsidRPr="009214BF">
        <w:t>()</w:t>
      </w:r>
      <w:r w:rsidRPr="009214BF">
        <w:rPr>
          <w:color w:val="CC7832"/>
        </w:rPr>
        <w:t xml:space="preserve">, null, </w:t>
      </w:r>
      <w:proofErr w:type="spellStart"/>
      <w:r w:rsidRPr="009214BF">
        <w:t>lap_values</w:t>
      </w:r>
      <w:proofErr w:type="spellEnd"/>
      <w:r w:rsidRPr="009214BF">
        <w:t>)</w:t>
      </w:r>
      <w:r w:rsidRPr="009214BF">
        <w:rPr>
          <w:color w:val="CC7832"/>
        </w:rPr>
        <w:t>;</w:t>
      </w:r>
      <w:r w:rsidRPr="009214BF">
        <w:rPr>
          <w:color w:val="CC7832"/>
        </w:rPr>
        <w:br/>
        <w:t xml:space="preserve">                </w:t>
      </w:r>
      <w:r w:rsidRPr="009214BF">
        <w:t>}</w:t>
      </w:r>
      <w:r w:rsidRPr="009214BF">
        <w:br/>
      </w:r>
      <w:r w:rsidRPr="009214BF">
        <w:br/>
        <w:t xml:space="preserve">                </w:t>
      </w:r>
      <w:proofErr w:type="spellStart"/>
      <w:r w:rsidRPr="009214BF">
        <w:t>db.setTransactionSuccessful</w:t>
      </w:r>
      <w:proofErr w:type="spellEnd"/>
      <w:r w:rsidRPr="009214BF">
        <w:t>()</w:t>
      </w:r>
      <w:r w:rsidRPr="009214BF">
        <w:rPr>
          <w:color w:val="CC7832"/>
        </w:rPr>
        <w:t>;</w:t>
      </w:r>
      <w:r w:rsidRPr="009214BF">
        <w:rPr>
          <w:color w:val="CC7832"/>
        </w:rPr>
        <w:br/>
        <w:t xml:space="preserve">                return </w:t>
      </w:r>
      <w:proofErr w:type="spellStart"/>
      <w:r w:rsidRPr="009214BF">
        <w:t>insertResult</w:t>
      </w:r>
      <w:proofErr w:type="spellEnd"/>
      <w:r w:rsidRPr="009214BF">
        <w:rPr>
          <w:color w:val="CC7832"/>
        </w:rPr>
        <w:t>;</w:t>
      </w:r>
      <w:r w:rsidRPr="009214BF">
        <w:rPr>
          <w:color w:val="CC7832"/>
        </w:rPr>
        <w:br/>
        <w:t xml:space="preserve">            </w:t>
      </w:r>
      <w:r w:rsidRPr="009214BF">
        <w:t>}</w:t>
      </w:r>
      <w:r w:rsidRPr="009214BF">
        <w:rPr>
          <w:color w:val="CC7832"/>
        </w:rPr>
        <w:t>,</w:t>
      </w:r>
      <w:r w:rsidRPr="009214BF">
        <w:rPr>
          <w:color w:val="CC7832"/>
        </w:rPr>
        <w:br/>
        <w:t xml:space="preserve">            </w:t>
      </w:r>
      <w:r w:rsidRPr="009214BF">
        <w:t xml:space="preserve">(id) -&gt; </w:t>
      </w:r>
      <w:proofErr w:type="spellStart"/>
      <w:r w:rsidRPr="00A81034">
        <w:rPr>
          <w:rStyle w:val="androidcodepropCarattere"/>
        </w:rPr>
        <w:t>result</w:t>
      </w:r>
      <w:r w:rsidRPr="009214BF">
        <w:t>.OnInsert</w:t>
      </w:r>
      <w:proofErr w:type="spellEnd"/>
      <w:r w:rsidRPr="009214BF">
        <w:t>(id)</w:t>
      </w:r>
      <w:r w:rsidRPr="009214BF">
        <w:rPr>
          <w:color w:val="CC7832"/>
        </w:rPr>
        <w:t>,</w:t>
      </w:r>
      <w:r w:rsidRPr="009214BF">
        <w:rPr>
          <w:color w:val="CC7832"/>
        </w:rPr>
        <w:br/>
        <w:t xml:space="preserve">            </w:t>
      </w:r>
      <w:r w:rsidRPr="009214BF">
        <w:t xml:space="preserve">(e) -&gt; </w:t>
      </w:r>
      <w:proofErr w:type="spellStart"/>
      <w:r w:rsidRPr="00A81034">
        <w:rPr>
          <w:rStyle w:val="androidcodepropCarattere"/>
        </w:rPr>
        <w:t>error</w:t>
      </w:r>
      <w:r w:rsidRPr="009214BF">
        <w:t>.OnError</w:t>
      </w:r>
      <w:proofErr w:type="spellEnd"/>
      <w:r w:rsidRPr="009214BF">
        <w:t>((</w:t>
      </w:r>
      <w:proofErr w:type="spellStart"/>
      <w:r w:rsidRPr="009214BF">
        <w:t>SQLException</w:t>
      </w:r>
      <w:proofErr w:type="spellEnd"/>
      <w:r w:rsidRPr="009214BF">
        <w:t>) e)</w:t>
      </w:r>
      <w:r w:rsidRPr="009214BF">
        <w:rPr>
          <w:color w:val="CC7832"/>
        </w:rPr>
        <w:t>,</w:t>
      </w:r>
      <w:r w:rsidRPr="009214BF">
        <w:rPr>
          <w:color w:val="CC7832"/>
        </w:rPr>
        <w:br/>
        <w:t xml:space="preserve">            </w:t>
      </w:r>
      <w:r w:rsidRPr="009214BF">
        <w:t>() -&gt; {</w:t>
      </w:r>
      <w:r w:rsidRPr="009214BF">
        <w:br/>
        <w:t xml:space="preserve">                </w:t>
      </w:r>
      <w:proofErr w:type="spellStart"/>
      <w:r w:rsidRPr="009214BF">
        <w:t>SQLiteDatabase</w:t>
      </w:r>
      <w:proofErr w:type="spellEnd"/>
      <w:r w:rsidRPr="009214BF">
        <w:t xml:space="preserve"> </w:t>
      </w:r>
      <w:proofErr w:type="spellStart"/>
      <w:r w:rsidRPr="009214BF">
        <w:t>db</w:t>
      </w:r>
      <w:proofErr w:type="spellEnd"/>
      <w:r w:rsidRPr="009214BF">
        <w:t xml:space="preserve"> = </w:t>
      </w:r>
      <w:proofErr w:type="spellStart"/>
      <w:r w:rsidRPr="00A81034">
        <w:rPr>
          <w:rStyle w:val="androidcodepropCarattere"/>
        </w:rPr>
        <w:t>dbHelper</w:t>
      </w:r>
      <w:r w:rsidRPr="009214BF">
        <w:t>.getWritableDatabase</w:t>
      </w:r>
      <w:proofErr w:type="spellEnd"/>
      <w:r w:rsidRPr="009214BF">
        <w:t>()</w:t>
      </w:r>
      <w:r w:rsidRPr="009214BF">
        <w:rPr>
          <w:color w:val="CC7832"/>
        </w:rPr>
        <w:t>;</w:t>
      </w:r>
      <w:r w:rsidRPr="009214BF">
        <w:rPr>
          <w:color w:val="CC7832"/>
        </w:rPr>
        <w:br/>
        <w:t xml:space="preserve">                </w:t>
      </w:r>
      <w:proofErr w:type="spellStart"/>
      <w:r w:rsidRPr="009214BF">
        <w:t>db.endTransaction</w:t>
      </w:r>
      <w:proofErr w:type="spellEnd"/>
      <w:r w:rsidRPr="009214BF">
        <w:t>()</w:t>
      </w:r>
      <w:r w:rsidRPr="009214BF">
        <w:rPr>
          <w:color w:val="CC7832"/>
        </w:rPr>
        <w:t>;</w:t>
      </w:r>
      <w:r w:rsidRPr="009214BF">
        <w:rPr>
          <w:color w:val="CC7832"/>
        </w:rPr>
        <w:br/>
        <w:t xml:space="preserve">            </w:t>
      </w:r>
      <w:r w:rsidRPr="009214BF">
        <w:t>}</w:t>
      </w:r>
      <w:r w:rsidRPr="009214BF">
        <w:br/>
        <w:t xml:space="preserve">    )</w:t>
      </w:r>
      <w:r w:rsidRPr="009214BF">
        <w:rPr>
          <w:color w:val="CC7832"/>
        </w:rPr>
        <w:t>;</w:t>
      </w:r>
      <w:r w:rsidRPr="009214BF">
        <w:rPr>
          <w:color w:val="CC7832"/>
        </w:rPr>
        <w:br/>
        <w:t xml:space="preserve">    </w:t>
      </w:r>
      <w:proofErr w:type="spellStart"/>
      <w:r w:rsidRPr="009214BF">
        <w:t>task.executeOnExecutor</w:t>
      </w:r>
      <w:proofErr w:type="spellEnd"/>
      <w:r w:rsidRPr="009214BF">
        <w:t>(</w:t>
      </w:r>
      <w:proofErr w:type="spellStart"/>
      <w:r w:rsidRPr="009214BF">
        <w:t>AsyncTask.</w:t>
      </w:r>
      <w:r w:rsidRPr="00A81034">
        <w:rPr>
          <w:rStyle w:val="androidcodepropCarattere"/>
        </w:rPr>
        <w:t>THREAD_POOL_EXECUTOR</w:t>
      </w:r>
      <w:proofErr w:type="spellEnd"/>
      <w:r w:rsidRPr="009214BF">
        <w:t>)</w:t>
      </w:r>
      <w:r w:rsidRPr="009214BF">
        <w:rPr>
          <w:color w:val="CC7832"/>
        </w:rPr>
        <w:t>;</w:t>
      </w:r>
      <w:r w:rsidRPr="009214BF">
        <w:rPr>
          <w:color w:val="CC7832"/>
        </w:rPr>
        <w:br/>
      </w:r>
      <w:r w:rsidRPr="009214BF">
        <w:t>}</w:t>
      </w:r>
    </w:p>
    <w:p w14:paraId="0EE3BC84" w14:textId="77777777" w:rsidR="00F30D01" w:rsidRDefault="00F30D01" w:rsidP="005E7222">
      <w:pPr>
        <w:rPr>
          <w:lang w:val="en-US"/>
        </w:rPr>
      </w:pPr>
    </w:p>
    <w:p w14:paraId="5E2E3F7C" w14:textId="77777777" w:rsidR="00F30D01" w:rsidRDefault="00F30D01" w:rsidP="005E7222">
      <w:pPr>
        <w:rPr>
          <w:lang w:val="en-US"/>
        </w:rPr>
      </w:pPr>
    </w:p>
    <w:p w14:paraId="3BAB7601" w14:textId="77777777" w:rsidR="00F30D01" w:rsidRDefault="00F30D01" w:rsidP="005E7222">
      <w:pPr>
        <w:rPr>
          <w:lang w:val="en-US"/>
        </w:rPr>
      </w:pPr>
    </w:p>
    <w:p w14:paraId="7D9EDA13" w14:textId="16E0EAFD" w:rsidR="002A373F" w:rsidRDefault="002A373F" w:rsidP="005E7222">
      <w:r>
        <w:lastRenderedPageBreak/>
        <w:t>Q</w:t>
      </w:r>
      <w:r w:rsidR="009214BF" w:rsidRPr="009214BF">
        <w:t xml:space="preserve">uesto utilizzo della classe </w:t>
      </w:r>
      <w:proofErr w:type="spellStart"/>
      <w:r w:rsidR="009214BF" w:rsidRPr="000B3A9C">
        <w:rPr>
          <w:rFonts w:ascii="Courier New" w:eastAsia="Times New Roman" w:hAnsi="Courier New" w:cs="Courier New"/>
          <w:b/>
          <w:bCs/>
          <w:color w:val="1481AB" w:themeColor="accent1" w:themeShade="BF"/>
          <w:sz w:val="18"/>
          <w:szCs w:val="18"/>
          <w:lang w:eastAsia="it-IT"/>
        </w:rPr>
        <w:t>NoLeakAsyncTas</w:t>
      </w:r>
      <w:r w:rsidR="009214BF">
        <w:rPr>
          <w:rFonts w:ascii="Courier New" w:eastAsia="Times New Roman" w:hAnsi="Courier New" w:cs="Courier New"/>
          <w:b/>
          <w:bCs/>
          <w:color w:val="1481AB" w:themeColor="accent1" w:themeShade="BF"/>
          <w:sz w:val="18"/>
          <w:szCs w:val="18"/>
          <w:lang w:eastAsia="it-IT"/>
        </w:rPr>
        <w:t>k</w:t>
      </w:r>
      <w:proofErr w:type="spellEnd"/>
      <w:r w:rsidR="009214BF">
        <w:rPr>
          <w:rFonts w:ascii="Courier New" w:eastAsia="Times New Roman" w:hAnsi="Courier New" w:cs="Courier New"/>
          <w:b/>
          <w:bCs/>
          <w:color w:val="1481AB" w:themeColor="accent1" w:themeShade="BF"/>
          <w:sz w:val="18"/>
          <w:szCs w:val="18"/>
          <w:lang w:eastAsia="it-IT"/>
        </w:rPr>
        <w:t xml:space="preserve"> </w:t>
      </w:r>
      <w:r w:rsidR="009214BF" w:rsidRPr="009214BF">
        <w:t xml:space="preserve">esegue il </w:t>
      </w:r>
      <w:r w:rsidR="00C972BA" w:rsidRPr="009214BF">
        <w:t>costruttore</w:t>
      </w:r>
      <w:r w:rsidR="009214BF" w:rsidRPr="009214BF">
        <w:t xml:space="preserve"> numero 4 riportato prima</w:t>
      </w:r>
      <w:r>
        <w:t>.</w:t>
      </w:r>
    </w:p>
    <w:p w14:paraId="0C76709A" w14:textId="77777777" w:rsidR="002A373F" w:rsidRDefault="009214BF" w:rsidP="005E7222">
      <w:r>
        <w:t xml:space="preserve">Quindi il flow di eventi </w:t>
      </w:r>
      <w:r w:rsidR="002A373F">
        <w:t>può</w:t>
      </w:r>
      <w:r>
        <w:t xml:space="preserve"> essere descritto nel seguente modo:</w:t>
      </w:r>
    </w:p>
    <w:p w14:paraId="70EB545F" w14:textId="424FCCD2" w:rsidR="005E7222" w:rsidRDefault="009214BF" w:rsidP="005E7222">
      <w:r>
        <w:t xml:space="preserve"> in background la classe apre il database e inizializza una </w:t>
      </w:r>
      <w:proofErr w:type="spellStart"/>
      <w:r w:rsidRPr="009214BF">
        <w:rPr>
          <w:b/>
          <w:bCs/>
        </w:rPr>
        <w:t>transaction</w:t>
      </w:r>
      <w:proofErr w:type="spellEnd"/>
      <w:r>
        <w:t xml:space="preserve"> esegue il setup della </w:t>
      </w:r>
      <w:r w:rsidRPr="009214BF">
        <w:rPr>
          <w:b/>
          <w:bCs/>
        </w:rPr>
        <w:t>query</w:t>
      </w:r>
      <w:r>
        <w:rPr>
          <w:b/>
          <w:bCs/>
        </w:rPr>
        <w:t xml:space="preserve"> </w:t>
      </w:r>
      <w:r>
        <w:t xml:space="preserve">e prova ad eseguirla </w:t>
      </w:r>
      <w:r w:rsidR="002A373F">
        <w:t xml:space="preserve">con la funzione </w:t>
      </w:r>
      <w:proofErr w:type="spellStart"/>
      <w:r w:rsidR="002A373F" w:rsidRPr="00AB3C36">
        <w:rPr>
          <w:rStyle w:val="androidcodeCarattere"/>
          <w:rFonts w:eastAsiaTheme="minorEastAsia"/>
          <w:lang w:val="it-IT"/>
        </w:rPr>
        <w:t>db.insertOrThrow</w:t>
      </w:r>
      <w:proofErr w:type="spellEnd"/>
      <w:r w:rsidR="002A373F">
        <w:rPr>
          <w:rFonts w:ascii="Courier New" w:eastAsia="Times New Roman" w:hAnsi="Courier New" w:cs="Courier New"/>
          <w:color w:val="A9B7C6"/>
          <w:sz w:val="18"/>
          <w:szCs w:val="18"/>
          <w:lang w:eastAsia="it-IT"/>
        </w:rPr>
        <w:t xml:space="preserve"> </w:t>
      </w:r>
      <w:r w:rsidR="002A373F" w:rsidRPr="002A373F">
        <w:t xml:space="preserve">se tutto va per i meglio viene chiusa la </w:t>
      </w:r>
      <w:proofErr w:type="spellStart"/>
      <w:r w:rsidR="002A373F" w:rsidRPr="002A373F">
        <w:t>transaction</w:t>
      </w:r>
      <w:proofErr w:type="spellEnd"/>
      <w:r w:rsidR="002A373F" w:rsidRPr="002A373F">
        <w:t xml:space="preserve"> e poi</w:t>
      </w:r>
      <w:r w:rsidR="002A373F">
        <w:rPr>
          <w:rFonts w:ascii="Courier New" w:eastAsia="Times New Roman" w:hAnsi="Courier New" w:cs="Courier New"/>
          <w:color w:val="A9B7C6"/>
          <w:sz w:val="18"/>
          <w:szCs w:val="18"/>
          <w:lang w:eastAsia="it-IT"/>
        </w:rPr>
        <w:t xml:space="preserve"> </w:t>
      </w:r>
      <w:r w:rsidR="002A373F" w:rsidRPr="002A373F">
        <w:t>eseguita la funzione di</w:t>
      </w:r>
      <w:r w:rsidR="00312B6C">
        <w:rPr>
          <w:rFonts w:ascii="Courier New" w:eastAsia="Times New Roman" w:hAnsi="Courier New" w:cs="Courier New"/>
          <w:color w:val="A9B7C6"/>
          <w:sz w:val="18"/>
          <w:szCs w:val="18"/>
          <w:lang w:eastAsia="it-IT"/>
        </w:rPr>
        <w:t xml:space="preserve"> </w:t>
      </w:r>
      <w:proofErr w:type="spellStart"/>
      <w:r w:rsidR="002A373F" w:rsidRPr="002A373F">
        <w:t>callback</w:t>
      </w:r>
      <w:proofErr w:type="spellEnd"/>
      <w:r w:rsidR="002A373F" w:rsidRPr="002A373F">
        <w:t xml:space="preserve"> di input</w:t>
      </w:r>
      <w:r w:rsidR="002A373F" w:rsidRPr="009214BF">
        <w:rPr>
          <w:rFonts w:ascii="Courier New" w:eastAsia="Times New Roman" w:hAnsi="Courier New" w:cs="Courier New"/>
          <w:color w:val="CC7832"/>
          <w:sz w:val="18"/>
          <w:szCs w:val="18"/>
          <w:lang w:eastAsia="it-IT"/>
        </w:rPr>
        <w:t xml:space="preserve"> </w:t>
      </w:r>
      <w:proofErr w:type="spellStart"/>
      <w:r w:rsidR="002A373F" w:rsidRPr="00AB3C36">
        <w:rPr>
          <w:rStyle w:val="androidcodeCarattere"/>
          <w:rFonts w:eastAsiaTheme="minorEastAsia"/>
          <w:lang w:val="it-IT"/>
        </w:rPr>
        <w:t>DatabaseInsert</w:t>
      </w:r>
      <w:proofErr w:type="spellEnd"/>
      <w:r w:rsidR="002A373F" w:rsidRPr="00AB3C36">
        <w:rPr>
          <w:rStyle w:val="androidcodeCarattere"/>
          <w:rFonts w:eastAsiaTheme="minorEastAsia"/>
          <w:lang w:val="it-IT"/>
        </w:rPr>
        <w:t xml:space="preserve"> </w:t>
      </w:r>
      <w:proofErr w:type="spellStart"/>
      <w:r w:rsidR="002A373F" w:rsidRPr="00AB3C36">
        <w:rPr>
          <w:rStyle w:val="androidcodeCarattere"/>
          <w:rFonts w:eastAsiaTheme="minorEastAsia"/>
          <w:lang w:val="it-IT"/>
        </w:rPr>
        <w:t>result</w:t>
      </w:r>
      <w:proofErr w:type="spellEnd"/>
      <w:r w:rsidR="002A373F">
        <w:rPr>
          <w:rFonts w:ascii="Courier New" w:eastAsia="Times New Roman" w:hAnsi="Courier New" w:cs="Courier New"/>
          <w:color w:val="A9B7C6"/>
          <w:sz w:val="18"/>
          <w:szCs w:val="18"/>
          <w:lang w:eastAsia="it-IT"/>
        </w:rPr>
        <w:t xml:space="preserve"> </w:t>
      </w:r>
      <w:r w:rsidR="002A373F" w:rsidRPr="002A373F">
        <w:t>con</w:t>
      </w:r>
      <w:r w:rsidR="002A373F" w:rsidRPr="009214BF">
        <w:rPr>
          <w:rFonts w:ascii="Courier New" w:eastAsia="Times New Roman" w:hAnsi="Courier New" w:cs="Courier New"/>
          <w:color w:val="A9B7C6"/>
          <w:sz w:val="18"/>
          <w:szCs w:val="18"/>
          <w:lang w:eastAsia="it-IT"/>
        </w:rPr>
        <w:t xml:space="preserve"> </w:t>
      </w:r>
      <w:proofErr w:type="spellStart"/>
      <w:r w:rsidR="002A373F" w:rsidRPr="00A81034">
        <w:rPr>
          <w:rStyle w:val="androidcodepropCarattere"/>
          <w:rFonts w:eastAsiaTheme="minorEastAsia"/>
        </w:rPr>
        <w:t>result</w:t>
      </w:r>
      <w:r w:rsidR="002A373F" w:rsidRPr="00AB3C36">
        <w:rPr>
          <w:rStyle w:val="androidcodeCarattere"/>
          <w:rFonts w:eastAsiaTheme="minorEastAsia"/>
          <w:lang w:val="it-IT"/>
        </w:rPr>
        <w:t>.OnInsert</w:t>
      </w:r>
      <w:proofErr w:type="spellEnd"/>
      <w:r w:rsidR="002A373F" w:rsidRPr="00AB3C36">
        <w:rPr>
          <w:rStyle w:val="androidcodeCarattere"/>
          <w:rFonts w:eastAsiaTheme="minorEastAsia"/>
          <w:lang w:val="it-IT"/>
        </w:rPr>
        <w:t>(id)</w:t>
      </w:r>
      <w:r w:rsidR="002A373F">
        <w:rPr>
          <w:rFonts w:ascii="Courier New" w:eastAsia="Times New Roman" w:hAnsi="Courier New" w:cs="Courier New"/>
          <w:color w:val="A9B7C6"/>
          <w:sz w:val="18"/>
          <w:szCs w:val="18"/>
          <w:lang w:eastAsia="it-IT"/>
        </w:rPr>
        <w:t xml:space="preserve"> </w:t>
      </w:r>
      <w:r w:rsidR="002A373F" w:rsidRPr="002A373F">
        <w:t>ovvero l’id dell’elemento appena inserito</w:t>
      </w:r>
      <w:r w:rsidR="002A373F">
        <w:t xml:space="preserve">, altrimenti un errore viene generato e come si può vedere dal codice la funzione </w:t>
      </w:r>
      <w:r w:rsidR="002A373F">
        <w:rPr>
          <w:rFonts w:ascii="Courier New" w:eastAsia="Times New Roman" w:hAnsi="Courier New" w:cs="Courier New"/>
          <w:b/>
          <w:bCs/>
          <w:color w:val="1481AB" w:themeColor="accent1" w:themeShade="BF"/>
          <w:sz w:val="18"/>
          <w:szCs w:val="18"/>
          <w:lang w:eastAsia="it-IT"/>
        </w:rPr>
        <w:t xml:space="preserve"> </w:t>
      </w:r>
      <w:proofErr w:type="spellStart"/>
      <w:r w:rsidR="002A373F" w:rsidRPr="00AB3C36">
        <w:rPr>
          <w:rStyle w:val="androidcodeCarattere"/>
          <w:rFonts w:eastAsiaTheme="minorEastAsia"/>
          <w:lang w:val="it-IT"/>
        </w:rPr>
        <w:t>setTransactionSuccessful</w:t>
      </w:r>
      <w:proofErr w:type="spellEnd"/>
      <w:r w:rsidR="002A373F" w:rsidRPr="00312B6C">
        <w:t xml:space="preserve"> </w:t>
      </w:r>
      <w:r w:rsidR="00312B6C">
        <w:t xml:space="preserve"> </w:t>
      </w:r>
      <w:r w:rsidR="002A373F" w:rsidRPr="002A373F">
        <w:t>non</w:t>
      </w:r>
      <w:r w:rsidR="002A373F">
        <w:t xml:space="preserve"> viene mai chiamata quindi quando la </w:t>
      </w:r>
      <w:proofErr w:type="spellStart"/>
      <w:r w:rsidR="00312B6C">
        <w:t>transaction</w:t>
      </w:r>
      <w:proofErr w:type="spellEnd"/>
      <w:r w:rsidR="002A373F">
        <w:t xml:space="preserve"> viene chiusa qualsiasi cambiamento nel database viene annullato siccome e eseguito un </w:t>
      </w:r>
      <w:r w:rsidR="002A373F" w:rsidRPr="002A373F">
        <w:rPr>
          <w:b/>
          <w:bCs/>
        </w:rPr>
        <w:t>ROLLBACK</w:t>
      </w:r>
      <w:r w:rsidR="002A373F">
        <w:rPr>
          <w:b/>
          <w:bCs/>
        </w:rPr>
        <w:t>.</w:t>
      </w:r>
    </w:p>
    <w:p w14:paraId="294DE7AE" w14:textId="081543F6" w:rsidR="002A373F" w:rsidRPr="002A373F" w:rsidRDefault="002A373F" w:rsidP="005E7222">
      <w:pPr>
        <w:rPr>
          <w:b/>
          <w:bCs/>
        </w:rPr>
      </w:pPr>
      <w:r w:rsidRPr="002A373F">
        <w:rPr>
          <w:b/>
          <w:bCs/>
        </w:rPr>
        <w:t>Il funzionamento schematizzato</w:t>
      </w:r>
    </w:p>
    <w:p w14:paraId="037E2304" w14:textId="7C3A1F5A" w:rsidR="00F6110C" w:rsidRDefault="00A1638A" w:rsidP="00A1638A">
      <w:pPr>
        <w:jc w:val="center"/>
      </w:pPr>
      <w:r>
        <w:rPr>
          <w:noProof/>
        </w:rPr>
        <w:drawing>
          <wp:inline distT="0" distB="0" distL="0" distR="0" wp14:anchorId="47BE2108" wp14:editId="04ED3EE8">
            <wp:extent cx="5730875" cy="4838065"/>
            <wp:effectExtent l="0" t="0" r="3175" b="63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0875" cy="4838065"/>
                    </a:xfrm>
                    <a:prstGeom prst="rect">
                      <a:avLst/>
                    </a:prstGeom>
                    <a:noFill/>
                    <a:ln>
                      <a:noFill/>
                    </a:ln>
                  </pic:spPr>
                </pic:pic>
              </a:graphicData>
            </a:graphic>
          </wp:inline>
        </w:drawing>
      </w:r>
    </w:p>
    <w:p w14:paraId="6E750599" w14:textId="17058245" w:rsidR="00D9719C" w:rsidRPr="00D9719C" w:rsidRDefault="00D9719C" w:rsidP="00AB3C36"/>
    <w:sectPr w:rsidR="00D9719C" w:rsidRPr="00D9719C" w:rsidSect="00711E42">
      <w:footerReference w:type="default" r:id="rId17"/>
      <w:pgSz w:w="11907" w:h="16839" w:code="9"/>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98945F" w14:textId="77777777" w:rsidR="003707B9" w:rsidRDefault="003707B9">
      <w:pPr>
        <w:spacing w:after="0" w:line="240" w:lineRule="auto"/>
      </w:pPr>
      <w:r>
        <w:separator/>
      </w:r>
    </w:p>
  </w:endnote>
  <w:endnote w:type="continuationSeparator" w:id="0">
    <w:p w14:paraId="1EFB9D48" w14:textId="77777777" w:rsidR="003707B9" w:rsidRDefault="003707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75527538"/>
      <w:docPartObj>
        <w:docPartGallery w:val="Page Numbers (Bottom of Page)"/>
        <w:docPartUnique/>
      </w:docPartObj>
    </w:sdtPr>
    <w:sdtEndPr>
      <w:rPr>
        <w:noProof/>
      </w:rPr>
    </w:sdtEndPr>
    <w:sdtContent>
      <w:p w14:paraId="1B357E2D" w14:textId="77777777" w:rsidR="008B0C27" w:rsidRDefault="008B0C27">
        <w:pPr>
          <w:pStyle w:val="Pidipagina"/>
        </w:pPr>
        <w:r>
          <w:rPr>
            <w:lang w:bidi="it-IT"/>
          </w:rPr>
          <w:fldChar w:fldCharType="begin"/>
        </w:r>
        <w:r>
          <w:rPr>
            <w:lang w:bidi="it-IT"/>
          </w:rPr>
          <w:instrText xml:space="preserve"> PAGE   \* MERGEFORMAT </w:instrText>
        </w:r>
        <w:r>
          <w:rPr>
            <w:lang w:bidi="it-IT"/>
          </w:rPr>
          <w:fldChar w:fldCharType="separate"/>
        </w:r>
        <w:r>
          <w:rPr>
            <w:noProof/>
            <w:lang w:bidi="it-IT"/>
          </w:rPr>
          <w:t>1</w:t>
        </w:r>
        <w:r>
          <w:rPr>
            <w:noProof/>
            <w:lang w:bidi="it-IT"/>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3C05B3" w14:textId="77777777" w:rsidR="003707B9" w:rsidRDefault="003707B9">
      <w:pPr>
        <w:spacing w:after="0" w:line="240" w:lineRule="auto"/>
      </w:pPr>
      <w:r>
        <w:separator/>
      </w:r>
    </w:p>
  </w:footnote>
  <w:footnote w:type="continuationSeparator" w:id="0">
    <w:p w14:paraId="50940114" w14:textId="77777777" w:rsidR="003707B9" w:rsidRDefault="003707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B6686A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5BE83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0E2AF9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F1A134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AA4C9B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76EF0D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27E0E5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81046D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69AE70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32435F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6DF28D5"/>
    <w:multiLevelType w:val="hybridMultilevel"/>
    <w:tmpl w:val="043A8476"/>
    <w:lvl w:ilvl="0" w:tplc="3DFE94A4">
      <w:numFmt w:val="bullet"/>
      <w:lvlText w:val="-"/>
      <w:lvlJc w:val="left"/>
      <w:pPr>
        <w:ind w:left="720" w:hanging="360"/>
      </w:pPr>
      <w:rPr>
        <w:rFonts w:ascii="Corbel" w:eastAsiaTheme="minorEastAsia" w:hAnsi="Corbel" w:cstheme="minorBid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3E04F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978127C"/>
    <w:multiLevelType w:val="hybridMultilevel"/>
    <w:tmpl w:val="05341536"/>
    <w:lvl w:ilvl="0" w:tplc="73BEBB38">
      <w:numFmt w:val="bullet"/>
      <w:lvlText w:val="-"/>
      <w:lvlJc w:val="left"/>
      <w:pPr>
        <w:ind w:left="720" w:hanging="360"/>
      </w:pPr>
      <w:rPr>
        <w:rFonts w:ascii="Corbel" w:eastAsiaTheme="minorEastAsia" w:hAnsi="Corbel"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35D128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764216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7A2C3EB3"/>
    <w:multiLevelType w:val="multilevel"/>
    <w:tmpl w:val="84B46318"/>
    <w:lvl w:ilvl="0">
      <w:start w:val="1"/>
      <w:numFmt w:val="upperRoman"/>
      <w:lvlText w:val="Articolo %1."/>
      <w:lvlJc w:val="left"/>
      <w:pPr>
        <w:ind w:left="0" w:firstLine="0"/>
      </w:pPr>
    </w:lvl>
    <w:lvl w:ilvl="1">
      <w:start w:val="1"/>
      <w:numFmt w:val="decimalZero"/>
      <w:isLgl/>
      <w:lvlText w:val="Sezion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7F3A1AB1"/>
    <w:multiLevelType w:val="multilevel"/>
    <w:tmpl w:val="04090023"/>
    <w:lvl w:ilvl="0">
      <w:start w:val="1"/>
      <w:numFmt w:val="upperRoman"/>
      <w:lvlText w:val="Articolo %1."/>
      <w:lvlJc w:val="left"/>
      <w:pPr>
        <w:ind w:left="0" w:firstLine="0"/>
      </w:pPr>
    </w:lvl>
    <w:lvl w:ilvl="1">
      <w:start w:val="1"/>
      <w:numFmt w:val="decimalZero"/>
      <w:isLgl/>
      <w:lvlText w:val="Sezion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5"/>
  </w:num>
  <w:num w:numId="2">
    <w:abstractNumId w:val="11"/>
  </w:num>
  <w:num w:numId="3">
    <w:abstractNumId w:val="14"/>
  </w:num>
  <w:num w:numId="4">
    <w:abstractNumId w:val="12"/>
  </w:num>
  <w:num w:numId="5">
    <w:abstractNumId w:val="17"/>
  </w:num>
  <w:num w:numId="6">
    <w:abstractNumId w:val="18"/>
  </w:num>
  <w:num w:numId="7">
    <w:abstractNumId w:val="16"/>
  </w:num>
  <w:num w:numId="8">
    <w:abstractNumId w:val="19"/>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 w:numId="19">
    <w:abstractNumId w:val="13"/>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hyphenationZone w:val="283"/>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1E42"/>
    <w:rsid w:val="00024050"/>
    <w:rsid w:val="000518FF"/>
    <w:rsid w:val="00093B89"/>
    <w:rsid w:val="000B3A9C"/>
    <w:rsid w:val="00194DF6"/>
    <w:rsid w:val="001A234C"/>
    <w:rsid w:val="001A7FEE"/>
    <w:rsid w:val="001B0A81"/>
    <w:rsid w:val="001D1B97"/>
    <w:rsid w:val="00220FA7"/>
    <w:rsid w:val="00247F3F"/>
    <w:rsid w:val="00276C3E"/>
    <w:rsid w:val="00280D63"/>
    <w:rsid w:val="002A373F"/>
    <w:rsid w:val="002B637E"/>
    <w:rsid w:val="00312B6C"/>
    <w:rsid w:val="003707B9"/>
    <w:rsid w:val="003B46F2"/>
    <w:rsid w:val="003D3370"/>
    <w:rsid w:val="004E1AED"/>
    <w:rsid w:val="005063F4"/>
    <w:rsid w:val="00506CCF"/>
    <w:rsid w:val="005319ED"/>
    <w:rsid w:val="005B7F7D"/>
    <w:rsid w:val="005C12A5"/>
    <w:rsid w:val="005E7222"/>
    <w:rsid w:val="00606F92"/>
    <w:rsid w:val="00630640"/>
    <w:rsid w:val="006657C9"/>
    <w:rsid w:val="0069559C"/>
    <w:rsid w:val="006D6612"/>
    <w:rsid w:val="006E657F"/>
    <w:rsid w:val="00711E42"/>
    <w:rsid w:val="00735EAD"/>
    <w:rsid w:val="00744C5E"/>
    <w:rsid w:val="007757B5"/>
    <w:rsid w:val="00776DDA"/>
    <w:rsid w:val="007D0511"/>
    <w:rsid w:val="00800E27"/>
    <w:rsid w:val="008B0C27"/>
    <w:rsid w:val="009214BF"/>
    <w:rsid w:val="00941351"/>
    <w:rsid w:val="009A1C20"/>
    <w:rsid w:val="009B03F1"/>
    <w:rsid w:val="009D0F7C"/>
    <w:rsid w:val="009F438B"/>
    <w:rsid w:val="00A1310C"/>
    <w:rsid w:val="00A1638A"/>
    <w:rsid w:val="00A81034"/>
    <w:rsid w:val="00A862EA"/>
    <w:rsid w:val="00A96FFF"/>
    <w:rsid w:val="00AA6106"/>
    <w:rsid w:val="00AB3C36"/>
    <w:rsid w:val="00AC3861"/>
    <w:rsid w:val="00AD63E1"/>
    <w:rsid w:val="00C21956"/>
    <w:rsid w:val="00C972BA"/>
    <w:rsid w:val="00CA2BFA"/>
    <w:rsid w:val="00CA437B"/>
    <w:rsid w:val="00CA5082"/>
    <w:rsid w:val="00D47A97"/>
    <w:rsid w:val="00D575DD"/>
    <w:rsid w:val="00D9719C"/>
    <w:rsid w:val="00ED5FCA"/>
    <w:rsid w:val="00F01FD1"/>
    <w:rsid w:val="00F30D01"/>
    <w:rsid w:val="00F6110C"/>
    <w:rsid w:val="00FA4FC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27FA5"/>
  <w15:docId w15:val="{2E0F912D-9514-4EFD-8C2F-611E124FE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it-IT" w:eastAsia="ja-JP"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941351"/>
  </w:style>
  <w:style w:type="paragraph" w:styleId="Titolo1">
    <w:name w:val="heading 1"/>
    <w:basedOn w:val="Normale"/>
    <w:next w:val="Normale"/>
    <w:link w:val="Titolo1Carattere"/>
    <w:uiPriority w:val="9"/>
    <w:qFormat/>
    <w:rsid w:val="00711E42"/>
    <w:pPr>
      <w:pBdr>
        <w:top w:val="single" w:sz="24" w:space="0" w:color="1CADE4" w:themeColor="accent1"/>
        <w:left w:val="single" w:sz="24" w:space="0" w:color="1CADE4" w:themeColor="accent1"/>
        <w:bottom w:val="single" w:sz="24" w:space="0" w:color="1CADE4" w:themeColor="accent1"/>
        <w:right w:val="single" w:sz="24" w:space="0" w:color="1CADE4" w:themeColor="accent1"/>
      </w:pBdr>
      <w:shd w:val="clear" w:color="auto" w:fill="1CADE4" w:themeFill="accent1"/>
      <w:spacing w:after="0"/>
      <w:outlineLvl w:val="0"/>
    </w:pPr>
    <w:rPr>
      <w:caps/>
      <w:color w:val="FFFFFF" w:themeColor="background1"/>
      <w:spacing w:val="15"/>
      <w:sz w:val="22"/>
      <w:szCs w:val="22"/>
    </w:rPr>
  </w:style>
  <w:style w:type="paragraph" w:styleId="Titolo2">
    <w:name w:val="heading 2"/>
    <w:basedOn w:val="Normale"/>
    <w:next w:val="Normale"/>
    <w:link w:val="Titolo2Carattere"/>
    <w:uiPriority w:val="9"/>
    <w:unhideWhenUsed/>
    <w:qFormat/>
    <w:rsid w:val="00711E42"/>
    <w:pPr>
      <w:pBdr>
        <w:top w:val="single" w:sz="24" w:space="0" w:color="D1EEF9" w:themeColor="accent1" w:themeTint="33"/>
        <w:left w:val="single" w:sz="24" w:space="0" w:color="D1EEF9" w:themeColor="accent1" w:themeTint="33"/>
        <w:bottom w:val="single" w:sz="24" w:space="0" w:color="D1EEF9" w:themeColor="accent1" w:themeTint="33"/>
        <w:right w:val="single" w:sz="24" w:space="0" w:color="D1EEF9" w:themeColor="accent1" w:themeTint="33"/>
      </w:pBdr>
      <w:shd w:val="clear" w:color="auto" w:fill="D1EEF9" w:themeFill="accent1" w:themeFillTint="33"/>
      <w:spacing w:after="0"/>
      <w:outlineLvl w:val="1"/>
    </w:pPr>
    <w:rPr>
      <w:caps/>
      <w:spacing w:val="15"/>
    </w:rPr>
  </w:style>
  <w:style w:type="paragraph" w:styleId="Titolo3">
    <w:name w:val="heading 3"/>
    <w:basedOn w:val="Normale"/>
    <w:next w:val="Normale"/>
    <w:link w:val="Titolo3Carattere"/>
    <w:uiPriority w:val="9"/>
    <w:semiHidden/>
    <w:unhideWhenUsed/>
    <w:qFormat/>
    <w:rsid w:val="00711E42"/>
    <w:pPr>
      <w:pBdr>
        <w:top w:val="single" w:sz="6" w:space="2" w:color="1CADE4" w:themeColor="accent1"/>
      </w:pBdr>
      <w:spacing w:before="300" w:after="0"/>
      <w:outlineLvl w:val="2"/>
    </w:pPr>
    <w:rPr>
      <w:caps/>
      <w:color w:val="0D5571" w:themeColor="accent1" w:themeShade="7F"/>
      <w:spacing w:val="15"/>
    </w:rPr>
  </w:style>
  <w:style w:type="paragraph" w:styleId="Titolo4">
    <w:name w:val="heading 4"/>
    <w:basedOn w:val="Normale"/>
    <w:next w:val="Normale"/>
    <w:link w:val="Titolo4Carattere"/>
    <w:uiPriority w:val="9"/>
    <w:semiHidden/>
    <w:unhideWhenUsed/>
    <w:qFormat/>
    <w:rsid w:val="00711E42"/>
    <w:pPr>
      <w:pBdr>
        <w:top w:val="dotted" w:sz="6" w:space="2" w:color="1CADE4" w:themeColor="accent1"/>
      </w:pBdr>
      <w:spacing w:before="200" w:after="0"/>
      <w:outlineLvl w:val="3"/>
    </w:pPr>
    <w:rPr>
      <w:caps/>
      <w:color w:val="1481AB" w:themeColor="accent1" w:themeShade="BF"/>
      <w:spacing w:val="10"/>
    </w:rPr>
  </w:style>
  <w:style w:type="paragraph" w:styleId="Titolo5">
    <w:name w:val="heading 5"/>
    <w:basedOn w:val="Normale"/>
    <w:next w:val="Normale"/>
    <w:link w:val="Titolo5Carattere"/>
    <w:uiPriority w:val="9"/>
    <w:semiHidden/>
    <w:unhideWhenUsed/>
    <w:qFormat/>
    <w:rsid w:val="00711E42"/>
    <w:pPr>
      <w:pBdr>
        <w:bottom w:val="single" w:sz="6" w:space="1" w:color="1CADE4" w:themeColor="accent1"/>
      </w:pBdr>
      <w:spacing w:before="200" w:after="0"/>
      <w:outlineLvl w:val="4"/>
    </w:pPr>
    <w:rPr>
      <w:caps/>
      <w:color w:val="1481AB" w:themeColor="accent1" w:themeShade="BF"/>
      <w:spacing w:val="10"/>
    </w:rPr>
  </w:style>
  <w:style w:type="paragraph" w:styleId="Titolo6">
    <w:name w:val="heading 6"/>
    <w:basedOn w:val="Normale"/>
    <w:next w:val="Normale"/>
    <w:link w:val="Titolo6Carattere"/>
    <w:uiPriority w:val="9"/>
    <w:semiHidden/>
    <w:unhideWhenUsed/>
    <w:qFormat/>
    <w:rsid w:val="00711E42"/>
    <w:pPr>
      <w:pBdr>
        <w:bottom w:val="dotted" w:sz="6" w:space="1" w:color="1CADE4" w:themeColor="accent1"/>
      </w:pBdr>
      <w:spacing w:before="200" w:after="0"/>
      <w:outlineLvl w:val="5"/>
    </w:pPr>
    <w:rPr>
      <w:caps/>
      <w:color w:val="1481AB" w:themeColor="accent1" w:themeShade="BF"/>
      <w:spacing w:val="10"/>
    </w:rPr>
  </w:style>
  <w:style w:type="paragraph" w:styleId="Titolo7">
    <w:name w:val="heading 7"/>
    <w:basedOn w:val="Normale"/>
    <w:next w:val="Normale"/>
    <w:link w:val="Titolo7Carattere"/>
    <w:uiPriority w:val="9"/>
    <w:semiHidden/>
    <w:unhideWhenUsed/>
    <w:qFormat/>
    <w:rsid w:val="00711E42"/>
    <w:pPr>
      <w:spacing w:before="200" w:after="0"/>
      <w:outlineLvl w:val="6"/>
    </w:pPr>
    <w:rPr>
      <w:caps/>
      <w:color w:val="1481AB" w:themeColor="accent1" w:themeShade="BF"/>
      <w:spacing w:val="10"/>
    </w:rPr>
  </w:style>
  <w:style w:type="paragraph" w:styleId="Titolo8">
    <w:name w:val="heading 8"/>
    <w:basedOn w:val="Normale"/>
    <w:next w:val="Normale"/>
    <w:link w:val="Titolo8Carattere"/>
    <w:uiPriority w:val="9"/>
    <w:semiHidden/>
    <w:unhideWhenUsed/>
    <w:qFormat/>
    <w:rsid w:val="00711E42"/>
    <w:pPr>
      <w:spacing w:before="200" w:after="0"/>
      <w:outlineLvl w:val="7"/>
    </w:pPr>
    <w:rPr>
      <w:caps/>
      <w:spacing w:val="10"/>
      <w:sz w:val="18"/>
      <w:szCs w:val="18"/>
    </w:rPr>
  </w:style>
  <w:style w:type="paragraph" w:styleId="Titolo9">
    <w:name w:val="heading 9"/>
    <w:basedOn w:val="Normale"/>
    <w:next w:val="Normale"/>
    <w:link w:val="Titolo9Carattere"/>
    <w:uiPriority w:val="9"/>
    <w:semiHidden/>
    <w:unhideWhenUsed/>
    <w:qFormat/>
    <w:rsid w:val="00711E42"/>
    <w:pPr>
      <w:spacing w:before="200" w:after="0"/>
      <w:outlineLvl w:val="8"/>
    </w:pPr>
    <w:rPr>
      <w:i/>
      <w:iCs/>
      <w:caps/>
      <w:spacing w:val="10"/>
      <w:sz w:val="18"/>
      <w:szCs w:val="1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711E42"/>
    <w:rPr>
      <w:caps/>
      <w:color w:val="FFFFFF" w:themeColor="background1"/>
      <w:spacing w:val="15"/>
      <w:sz w:val="22"/>
      <w:szCs w:val="22"/>
      <w:shd w:val="clear" w:color="auto" w:fill="1CADE4" w:themeFill="accent1"/>
    </w:rPr>
  </w:style>
  <w:style w:type="character" w:customStyle="1" w:styleId="Titolo2Carattere">
    <w:name w:val="Titolo 2 Carattere"/>
    <w:basedOn w:val="Carpredefinitoparagrafo"/>
    <w:link w:val="Titolo2"/>
    <w:uiPriority w:val="9"/>
    <w:rsid w:val="00711E42"/>
    <w:rPr>
      <w:caps/>
      <w:spacing w:val="15"/>
      <w:shd w:val="clear" w:color="auto" w:fill="D1EEF9" w:themeFill="accent1" w:themeFillTint="33"/>
    </w:rPr>
  </w:style>
  <w:style w:type="character" w:customStyle="1" w:styleId="Titolo3Carattere">
    <w:name w:val="Titolo 3 Carattere"/>
    <w:basedOn w:val="Carpredefinitoparagrafo"/>
    <w:link w:val="Titolo3"/>
    <w:uiPriority w:val="9"/>
    <w:semiHidden/>
    <w:rsid w:val="00711E42"/>
    <w:rPr>
      <w:caps/>
      <w:color w:val="0D5571" w:themeColor="accent1" w:themeShade="7F"/>
      <w:spacing w:val="15"/>
    </w:rPr>
  </w:style>
  <w:style w:type="table" w:styleId="Grigliatabella">
    <w:name w:val="Table Grid"/>
    <w:basedOn w:val="Tabellanormale"/>
    <w:uiPriority w:val="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itolo">
    <w:name w:val="Title"/>
    <w:basedOn w:val="Normale"/>
    <w:next w:val="Normale"/>
    <w:link w:val="TitoloCarattere"/>
    <w:uiPriority w:val="10"/>
    <w:qFormat/>
    <w:rsid w:val="00711E42"/>
    <w:pPr>
      <w:spacing w:before="0" w:after="0"/>
    </w:pPr>
    <w:rPr>
      <w:rFonts w:asciiTheme="majorHAnsi" w:eastAsiaTheme="majorEastAsia" w:hAnsiTheme="majorHAnsi" w:cstheme="majorBidi"/>
      <w:caps/>
      <w:color w:val="1CADE4" w:themeColor="accent1"/>
      <w:spacing w:val="10"/>
      <w:sz w:val="52"/>
      <w:szCs w:val="52"/>
    </w:rPr>
  </w:style>
  <w:style w:type="character" w:customStyle="1" w:styleId="TitoloCarattere">
    <w:name w:val="Titolo Carattere"/>
    <w:basedOn w:val="Carpredefinitoparagrafo"/>
    <w:link w:val="Titolo"/>
    <w:uiPriority w:val="10"/>
    <w:rsid w:val="00711E42"/>
    <w:rPr>
      <w:rFonts w:asciiTheme="majorHAnsi" w:eastAsiaTheme="majorEastAsia" w:hAnsiTheme="majorHAnsi" w:cstheme="majorBidi"/>
      <w:caps/>
      <w:color w:val="1CADE4" w:themeColor="accent1"/>
      <w:spacing w:val="10"/>
      <w:sz w:val="52"/>
      <w:szCs w:val="52"/>
    </w:rPr>
  </w:style>
  <w:style w:type="paragraph" w:styleId="Sottotitolo">
    <w:name w:val="Subtitle"/>
    <w:basedOn w:val="Normale"/>
    <w:next w:val="Normale"/>
    <w:link w:val="SottotitoloCarattere"/>
    <w:uiPriority w:val="11"/>
    <w:qFormat/>
    <w:rsid w:val="00711E42"/>
    <w:pPr>
      <w:spacing w:before="0" w:after="500" w:line="240" w:lineRule="auto"/>
    </w:pPr>
    <w:rPr>
      <w:caps/>
      <w:color w:val="595959" w:themeColor="text1" w:themeTint="A6"/>
      <w:spacing w:val="10"/>
      <w:sz w:val="21"/>
      <w:szCs w:val="21"/>
    </w:rPr>
  </w:style>
  <w:style w:type="character" w:customStyle="1" w:styleId="SottotitoloCarattere">
    <w:name w:val="Sottotitolo Carattere"/>
    <w:basedOn w:val="Carpredefinitoparagrafo"/>
    <w:link w:val="Sottotitolo"/>
    <w:uiPriority w:val="11"/>
    <w:rsid w:val="00711E42"/>
    <w:rPr>
      <w:caps/>
      <w:color w:val="595959" w:themeColor="text1" w:themeTint="A6"/>
      <w:spacing w:val="10"/>
      <w:sz w:val="21"/>
      <w:szCs w:val="21"/>
    </w:rPr>
  </w:style>
  <w:style w:type="character" w:styleId="Enfasiintensa">
    <w:name w:val="Intense Emphasis"/>
    <w:uiPriority w:val="21"/>
    <w:qFormat/>
    <w:rsid w:val="00711E42"/>
    <w:rPr>
      <w:b/>
      <w:bCs/>
      <w:caps/>
      <w:color w:val="0D5571" w:themeColor="accent1" w:themeShade="7F"/>
      <w:spacing w:val="10"/>
    </w:rPr>
  </w:style>
  <w:style w:type="paragraph" w:styleId="Citazioneintensa">
    <w:name w:val="Intense Quote"/>
    <w:basedOn w:val="Normale"/>
    <w:next w:val="Normale"/>
    <w:link w:val="CitazioneintensaCarattere"/>
    <w:uiPriority w:val="30"/>
    <w:qFormat/>
    <w:rsid w:val="00711E42"/>
    <w:pPr>
      <w:spacing w:before="240" w:after="240" w:line="240" w:lineRule="auto"/>
      <w:ind w:left="1080" w:right="1080"/>
      <w:jc w:val="center"/>
    </w:pPr>
    <w:rPr>
      <w:color w:val="1CADE4" w:themeColor="accent1"/>
      <w:sz w:val="24"/>
      <w:szCs w:val="24"/>
    </w:rPr>
  </w:style>
  <w:style w:type="character" w:customStyle="1" w:styleId="CitazioneintensaCarattere">
    <w:name w:val="Citazione intensa Carattere"/>
    <w:basedOn w:val="Carpredefinitoparagrafo"/>
    <w:link w:val="Citazioneintensa"/>
    <w:uiPriority w:val="30"/>
    <w:rsid w:val="00711E42"/>
    <w:rPr>
      <w:color w:val="1CADE4" w:themeColor="accent1"/>
      <w:sz w:val="24"/>
      <w:szCs w:val="24"/>
    </w:rPr>
  </w:style>
  <w:style w:type="character" w:styleId="Riferimentointenso">
    <w:name w:val="Intense Reference"/>
    <w:uiPriority w:val="32"/>
    <w:qFormat/>
    <w:rsid w:val="00711E42"/>
    <w:rPr>
      <w:b/>
      <w:bCs/>
      <w:i/>
      <w:iCs/>
      <w:caps/>
      <w:color w:val="1CADE4" w:themeColor="accent1"/>
    </w:rPr>
  </w:style>
  <w:style w:type="character" w:customStyle="1" w:styleId="Titolo4Carattere">
    <w:name w:val="Titolo 4 Carattere"/>
    <w:basedOn w:val="Carpredefinitoparagrafo"/>
    <w:link w:val="Titolo4"/>
    <w:uiPriority w:val="9"/>
    <w:semiHidden/>
    <w:rsid w:val="00711E42"/>
    <w:rPr>
      <w:caps/>
      <w:color w:val="1481AB" w:themeColor="accent1" w:themeShade="BF"/>
      <w:spacing w:val="10"/>
    </w:rPr>
  </w:style>
  <w:style w:type="character" w:customStyle="1" w:styleId="Titolo5Carattere">
    <w:name w:val="Titolo 5 Carattere"/>
    <w:basedOn w:val="Carpredefinitoparagrafo"/>
    <w:link w:val="Titolo5"/>
    <w:uiPriority w:val="9"/>
    <w:semiHidden/>
    <w:rsid w:val="00711E42"/>
    <w:rPr>
      <w:caps/>
      <w:color w:val="1481AB" w:themeColor="accent1" w:themeShade="BF"/>
      <w:spacing w:val="10"/>
    </w:rPr>
  </w:style>
  <w:style w:type="character" w:customStyle="1" w:styleId="Titolo6Carattere">
    <w:name w:val="Titolo 6 Carattere"/>
    <w:basedOn w:val="Carpredefinitoparagrafo"/>
    <w:link w:val="Titolo6"/>
    <w:uiPriority w:val="9"/>
    <w:semiHidden/>
    <w:rsid w:val="00711E42"/>
    <w:rPr>
      <w:caps/>
      <w:color w:val="1481AB" w:themeColor="accent1" w:themeShade="BF"/>
      <w:spacing w:val="10"/>
    </w:rPr>
  </w:style>
  <w:style w:type="character" w:customStyle="1" w:styleId="Titolo7Carattere">
    <w:name w:val="Titolo 7 Carattere"/>
    <w:basedOn w:val="Carpredefinitoparagrafo"/>
    <w:link w:val="Titolo7"/>
    <w:uiPriority w:val="9"/>
    <w:semiHidden/>
    <w:rsid w:val="00711E42"/>
    <w:rPr>
      <w:caps/>
      <w:color w:val="1481AB" w:themeColor="accent1" w:themeShade="BF"/>
      <w:spacing w:val="10"/>
    </w:rPr>
  </w:style>
  <w:style w:type="character" w:customStyle="1" w:styleId="Titolo8Carattere">
    <w:name w:val="Titolo 8 Carattere"/>
    <w:basedOn w:val="Carpredefinitoparagrafo"/>
    <w:link w:val="Titolo8"/>
    <w:uiPriority w:val="9"/>
    <w:semiHidden/>
    <w:rsid w:val="00711E42"/>
    <w:rPr>
      <w:caps/>
      <w:spacing w:val="10"/>
      <w:sz w:val="18"/>
      <w:szCs w:val="18"/>
    </w:rPr>
  </w:style>
  <w:style w:type="character" w:customStyle="1" w:styleId="Titolo9Carattere">
    <w:name w:val="Titolo 9 Carattere"/>
    <w:basedOn w:val="Carpredefinitoparagrafo"/>
    <w:link w:val="Titolo9"/>
    <w:uiPriority w:val="9"/>
    <w:semiHidden/>
    <w:rsid w:val="00711E42"/>
    <w:rPr>
      <w:i/>
      <w:iCs/>
      <w:caps/>
      <w:spacing w:val="10"/>
      <w:sz w:val="18"/>
      <w:szCs w:val="18"/>
    </w:rPr>
  </w:style>
  <w:style w:type="paragraph" w:styleId="Didascalia">
    <w:name w:val="caption"/>
    <w:basedOn w:val="Normale"/>
    <w:next w:val="Normale"/>
    <w:uiPriority w:val="35"/>
    <w:semiHidden/>
    <w:unhideWhenUsed/>
    <w:qFormat/>
    <w:rsid w:val="00711E42"/>
    <w:rPr>
      <w:b/>
      <w:bCs/>
      <w:color w:val="1481AB" w:themeColor="accent1" w:themeShade="BF"/>
      <w:sz w:val="16"/>
      <w:szCs w:val="16"/>
    </w:rPr>
  </w:style>
  <w:style w:type="paragraph" w:styleId="Titolosommario">
    <w:name w:val="TOC Heading"/>
    <w:basedOn w:val="Titolo1"/>
    <w:next w:val="Normale"/>
    <w:uiPriority w:val="39"/>
    <w:semiHidden/>
    <w:unhideWhenUsed/>
    <w:qFormat/>
    <w:rsid w:val="00711E42"/>
    <w:pPr>
      <w:outlineLvl w:val="9"/>
    </w:pPr>
  </w:style>
  <w:style w:type="paragraph" w:styleId="Testofumetto">
    <w:name w:val="Balloon Text"/>
    <w:basedOn w:val="Normale"/>
    <w:link w:val="TestofumettoCarattere"/>
    <w:uiPriority w:val="99"/>
    <w:semiHidden/>
    <w:unhideWhenUsed/>
    <w:rsid w:val="00D47A97"/>
    <w:pPr>
      <w:spacing w:before="0" w:after="0" w:line="240" w:lineRule="auto"/>
    </w:pPr>
    <w:rPr>
      <w:rFonts w:ascii="Segoe UI" w:hAnsi="Segoe UI" w:cs="Segoe UI"/>
      <w:szCs w:val="18"/>
    </w:rPr>
  </w:style>
  <w:style w:type="character" w:customStyle="1" w:styleId="TestofumettoCarattere">
    <w:name w:val="Testo fumetto Carattere"/>
    <w:basedOn w:val="Carpredefinitoparagrafo"/>
    <w:link w:val="Testofumetto"/>
    <w:uiPriority w:val="99"/>
    <w:semiHidden/>
    <w:rsid w:val="00D47A97"/>
    <w:rPr>
      <w:rFonts w:ascii="Segoe UI" w:hAnsi="Segoe UI" w:cs="Segoe UI"/>
      <w:szCs w:val="18"/>
    </w:rPr>
  </w:style>
  <w:style w:type="paragraph" w:styleId="Corpodeltesto3">
    <w:name w:val="Body Text 3"/>
    <w:basedOn w:val="Normale"/>
    <w:link w:val="Corpodeltesto3Carattere"/>
    <w:uiPriority w:val="99"/>
    <w:semiHidden/>
    <w:unhideWhenUsed/>
    <w:rsid w:val="00D47A97"/>
    <w:pPr>
      <w:spacing w:after="120"/>
    </w:pPr>
    <w:rPr>
      <w:szCs w:val="16"/>
    </w:rPr>
  </w:style>
  <w:style w:type="character" w:customStyle="1" w:styleId="Corpodeltesto3Carattere">
    <w:name w:val="Corpo del testo 3 Carattere"/>
    <w:basedOn w:val="Carpredefinitoparagrafo"/>
    <w:link w:val="Corpodeltesto3"/>
    <w:uiPriority w:val="99"/>
    <w:semiHidden/>
    <w:rsid w:val="00D47A97"/>
    <w:rPr>
      <w:szCs w:val="16"/>
    </w:rPr>
  </w:style>
  <w:style w:type="paragraph" w:styleId="Rientrocorpodeltesto3">
    <w:name w:val="Body Text Indent 3"/>
    <w:basedOn w:val="Normale"/>
    <w:link w:val="Rientrocorpodeltesto3Carattere"/>
    <w:uiPriority w:val="99"/>
    <w:semiHidden/>
    <w:unhideWhenUsed/>
    <w:rsid w:val="00D47A97"/>
    <w:pPr>
      <w:spacing w:after="120"/>
      <w:ind w:left="360"/>
    </w:pPr>
    <w:rPr>
      <w:szCs w:val="16"/>
    </w:rPr>
  </w:style>
  <w:style w:type="character" w:customStyle="1" w:styleId="Rientrocorpodeltesto3Carattere">
    <w:name w:val="Rientro corpo del testo 3 Carattere"/>
    <w:basedOn w:val="Carpredefinitoparagrafo"/>
    <w:link w:val="Rientrocorpodeltesto3"/>
    <w:uiPriority w:val="99"/>
    <w:semiHidden/>
    <w:rsid w:val="00D47A97"/>
    <w:rPr>
      <w:szCs w:val="16"/>
    </w:rPr>
  </w:style>
  <w:style w:type="character" w:styleId="Rimandocommento">
    <w:name w:val="annotation reference"/>
    <w:basedOn w:val="Carpredefinitoparagrafo"/>
    <w:uiPriority w:val="99"/>
    <w:semiHidden/>
    <w:unhideWhenUsed/>
    <w:rsid w:val="00D47A97"/>
    <w:rPr>
      <w:sz w:val="22"/>
      <w:szCs w:val="16"/>
    </w:rPr>
  </w:style>
  <w:style w:type="paragraph" w:styleId="Testocommento">
    <w:name w:val="annotation text"/>
    <w:basedOn w:val="Normale"/>
    <w:link w:val="TestocommentoCarattere"/>
    <w:uiPriority w:val="99"/>
    <w:semiHidden/>
    <w:unhideWhenUsed/>
    <w:rsid w:val="00D47A97"/>
    <w:pPr>
      <w:spacing w:line="240" w:lineRule="auto"/>
    </w:pPr>
  </w:style>
  <w:style w:type="character" w:customStyle="1" w:styleId="TestocommentoCarattere">
    <w:name w:val="Testo commento Carattere"/>
    <w:basedOn w:val="Carpredefinitoparagrafo"/>
    <w:link w:val="Testocommento"/>
    <w:uiPriority w:val="99"/>
    <w:semiHidden/>
    <w:rsid w:val="00D47A97"/>
    <w:rPr>
      <w:szCs w:val="20"/>
    </w:rPr>
  </w:style>
  <w:style w:type="paragraph" w:styleId="Soggettocommento">
    <w:name w:val="annotation subject"/>
    <w:basedOn w:val="Testocommento"/>
    <w:next w:val="Testocommento"/>
    <w:link w:val="SoggettocommentoCarattere"/>
    <w:uiPriority w:val="99"/>
    <w:semiHidden/>
    <w:unhideWhenUsed/>
    <w:rsid w:val="00D47A97"/>
    <w:rPr>
      <w:b/>
      <w:bCs/>
    </w:rPr>
  </w:style>
  <w:style w:type="character" w:customStyle="1" w:styleId="SoggettocommentoCarattere">
    <w:name w:val="Soggetto commento Carattere"/>
    <w:basedOn w:val="TestocommentoCarattere"/>
    <w:link w:val="Soggettocommento"/>
    <w:uiPriority w:val="99"/>
    <w:semiHidden/>
    <w:rsid w:val="00D47A97"/>
    <w:rPr>
      <w:b/>
      <w:bCs/>
      <w:szCs w:val="20"/>
    </w:rPr>
  </w:style>
  <w:style w:type="paragraph" w:styleId="Mappadocumento">
    <w:name w:val="Document Map"/>
    <w:basedOn w:val="Normale"/>
    <w:link w:val="MappadocumentoCarattere"/>
    <w:uiPriority w:val="99"/>
    <w:semiHidden/>
    <w:unhideWhenUsed/>
    <w:rsid w:val="00D47A97"/>
    <w:pPr>
      <w:spacing w:before="0" w:after="0" w:line="240" w:lineRule="auto"/>
    </w:pPr>
    <w:rPr>
      <w:rFonts w:ascii="Segoe UI" w:hAnsi="Segoe UI" w:cs="Segoe UI"/>
      <w:szCs w:val="16"/>
    </w:rPr>
  </w:style>
  <w:style w:type="character" w:customStyle="1" w:styleId="MappadocumentoCarattere">
    <w:name w:val="Mappa documento Carattere"/>
    <w:basedOn w:val="Carpredefinitoparagrafo"/>
    <w:link w:val="Mappadocumento"/>
    <w:uiPriority w:val="99"/>
    <w:semiHidden/>
    <w:rsid w:val="00D47A97"/>
    <w:rPr>
      <w:rFonts w:ascii="Segoe UI" w:hAnsi="Segoe UI" w:cs="Segoe UI"/>
      <w:szCs w:val="16"/>
    </w:rPr>
  </w:style>
  <w:style w:type="paragraph" w:styleId="Testonotadichiusura">
    <w:name w:val="endnote text"/>
    <w:basedOn w:val="Normale"/>
    <w:link w:val="TestonotadichiusuraCarattere"/>
    <w:uiPriority w:val="99"/>
    <w:semiHidden/>
    <w:unhideWhenUsed/>
    <w:rsid w:val="00D47A97"/>
    <w:pPr>
      <w:spacing w:before="0" w:after="0" w:line="240" w:lineRule="auto"/>
    </w:pPr>
  </w:style>
  <w:style w:type="character" w:customStyle="1" w:styleId="TestonotadichiusuraCarattere">
    <w:name w:val="Testo nota di chiusura Carattere"/>
    <w:basedOn w:val="Carpredefinitoparagrafo"/>
    <w:link w:val="Testonotadichiusura"/>
    <w:uiPriority w:val="99"/>
    <w:semiHidden/>
    <w:rsid w:val="00D47A97"/>
    <w:rPr>
      <w:szCs w:val="20"/>
    </w:rPr>
  </w:style>
  <w:style w:type="paragraph" w:styleId="Indirizzomittente">
    <w:name w:val="envelope return"/>
    <w:basedOn w:val="Normale"/>
    <w:uiPriority w:val="99"/>
    <w:semiHidden/>
    <w:unhideWhenUsed/>
    <w:rsid w:val="00D47A97"/>
    <w:pPr>
      <w:spacing w:before="0" w:after="0" w:line="240" w:lineRule="auto"/>
    </w:pPr>
    <w:rPr>
      <w:rFonts w:asciiTheme="majorHAnsi" w:eastAsiaTheme="majorEastAsia" w:hAnsiTheme="majorHAnsi" w:cstheme="majorBidi"/>
    </w:rPr>
  </w:style>
  <w:style w:type="paragraph" w:styleId="Testonotaapidipagina">
    <w:name w:val="footnote text"/>
    <w:basedOn w:val="Normale"/>
    <w:link w:val="TestonotaapidipaginaCarattere"/>
    <w:uiPriority w:val="99"/>
    <w:semiHidden/>
    <w:unhideWhenUsed/>
    <w:rsid w:val="00D47A97"/>
    <w:pPr>
      <w:spacing w:before="0" w:after="0" w:line="240" w:lineRule="auto"/>
    </w:pPr>
  </w:style>
  <w:style w:type="character" w:customStyle="1" w:styleId="TestonotaapidipaginaCarattere">
    <w:name w:val="Testo nota a piè di pagina Carattere"/>
    <w:basedOn w:val="Carpredefinitoparagrafo"/>
    <w:link w:val="Testonotaapidipagina"/>
    <w:uiPriority w:val="99"/>
    <w:semiHidden/>
    <w:rsid w:val="00D47A97"/>
    <w:rPr>
      <w:szCs w:val="20"/>
    </w:rPr>
  </w:style>
  <w:style w:type="character" w:styleId="CodiceHTML">
    <w:name w:val="HTML Code"/>
    <w:basedOn w:val="Carpredefinitoparagrafo"/>
    <w:uiPriority w:val="99"/>
    <w:semiHidden/>
    <w:unhideWhenUsed/>
    <w:rsid w:val="00D47A97"/>
    <w:rPr>
      <w:rFonts w:ascii="Consolas" w:hAnsi="Consolas"/>
      <w:sz w:val="22"/>
      <w:szCs w:val="20"/>
    </w:rPr>
  </w:style>
  <w:style w:type="character" w:styleId="TastieraHTML">
    <w:name w:val="HTML Keyboard"/>
    <w:basedOn w:val="Carpredefinitoparagrafo"/>
    <w:uiPriority w:val="99"/>
    <w:semiHidden/>
    <w:unhideWhenUsed/>
    <w:rsid w:val="00D47A97"/>
    <w:rPr>
      <w:rFonts w:ascii="Consolas" w:hAnsi="Consolas"/>
      <w:sz w:val="22"/>
      <w:szCs w:val="20"/>
    </w:rPr>
  </w:style>
  <w:style w:type="paragraph" w:styleId="PreformattatoHTML">
    <w:name w:val="HTML Preformatted"/>
    <w:basedOn w:val="Normale"/>
    <w:link w:val="PreformattatoHTMLCarattere"/>
    <w:uiPriority w:val="99"/>
    <w:semiHidden/>
    <w:unhideWhenUsed/>
    <w:rsid w:val="00D47A97"/>
    <w:pPr>
      <w:spacing w:before="0" w:after="0" w:line="240" w:lineRule="auto"/>
    </w:pPr>
    <w:rPr>
      <w:rFonts w:ascii="Consolas" w:hAnsi="Consolas"/>
    </w:rPr>
  </w:style>
  <w:style w:type="character" w:customStyle="1" w:styleId="PreformattatoHTMLCarattere">
    <w:name w:val="Preformattato HTML Carattere"/>
    <w:basedOn w:val="Carpredefinitoparagrafo"/>
    <w:link w:val="PreformattatoHTML"/>
    <w:uiPriority w:val="99"/>
    <w:semiHidden/>
    <w:rsid w:val="00D47A97"/>
    <w:rPr>
      <w:rFonts w:ascii="Consolas" w:hAnsi="Consolas"/>
      <w:szCs w:val="20"/>
    </w:rPr>
  </w:style>
  <w:style w:type="character" w:styleId="MacchinadascrivereHTML">
    <w:name w:val="HTML Typewriter"/>
    <w:basedOn w:val="Carpredefinitoparagrafo"/>
    <w:uiPriority w:val="99"/>
    <w:semiHidden/>
    <w:unhideWhenUsed/>
    <w:rsid w:val="00D47A97"/>
    <w:rPr>
      <w:rFonts w:ascii="Consolas" w:hAnsi="Consolas"/>
      <w:sz w:val="22"/>
      <w:szCs w:val="20"/>
    </w:rPr>
  </w:style>
  <w:style w:type="paragraph" w:styleId="Testomacro">
    <w:name w:val="macro"/>
    <w:link w:val="TestomacroCarattere"/>
    <w:uiPriority w:val="99"/>
    <w:semiHidden/>
    <w:unhideWhenUsed/>
    <w:rsid w:val="00D47A9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rPr>
  </w:style>
  <w:style w:type="character" w:customStyle="1" w:styleId="TestomacroCarattere">
    <w:name w:val="Testo macro Carattere"/>
    <w:basedOn w:val="Carpredefinitoparagrafo"/>
    <w:link w:val="Testomacro"/>
    <w:uiPriority w:val="99"/>
    <w:semiHidden/>
    <w:rsid w:val="00D47A97"/>
    <w:rPr>
      <w:rFonts w:ascii="Consolas" w:hAnsi="Consolas"/>
      <w:szCs w:val="20"/>
    </w:rPr>
  </w:style>
  <w:style w:type="paragraph" w:styleId="Testonormale">
    <w:name w:val="Plain Text"/>
    <w:basedOn w:val="Normale"/>
    <w:link w:val="TestonormaleCarattere"/>
    <w:uiPriority w:val="99"/>
    <w:semiHidden/>
    <w:unhideWhenUsed/>
    <w:rsid w:val="00D47A97"/>
    <w:pPr>
      <w:spacing w:before="0" w:after="0" w:line="240" w:lineRule="auto"/>
    </w:pPr>
    <w:rPr>
      <w:rFonts w:ascii="Consolas" w:hAnsi="Consolas"/>
      <w:szCs w:val="21"/>
    </w:rPr>
  </w:style>
  <w:style w:type="character" w:customStyle="1" w:styleId="TestonormaleCarattere">
    <w:name w:val="Testo normale Carattere"/>
    <w:basedOn w:val="Carpredefinitoparagrafo"/>
    <w:link w:val="Testonormale"/>
    <w:uiPriority w:val="99"/>
    <w:semiHidden/>
    <w:rsid w:val="00D47A97"/>
    <w:rPr>
      <w:rFonts w:ascii="Consolas" w:hAnsi="Consolas"/>
      <w:szCs w:val="21"/>
    </w:rPr>
  </w:style>
  <w:style w:type="paragraph" w:styleId="Testodelblocco">
    <w:name w:val="Block Text"/>
    <w:basedOn w:val="Normale"/>
    <w:uiPriority w:val="99"/>
    <w:semiHidden/>
    <w:unhideWhenUsed/>
    <w:rsid w:val="00A1310C"/>
    <w:pPr>
      <w:pBdr>
        <w:top w:val="single" w:sz="2" w:space="10" w:color="0D5672" w:themeColor="accent1" w:themeShade="80" w:shadow="1"/>
        <w:left w:val="single" w:sz="2" w:space="10" w:color="0D5672" w:themeColor="accent1" w:themeShade="80" w:shadow="1"/>
        <w:bottom w:val="single" w:sz="2" w:space="10" w:color="0D5672" w:themeColor="accent1" w:themeShade="80" w:shadow="1"/>
        <w:right w:val="single" w:sz="2" w:space="10" w:color="0D5672" w:themeColor="accent1" w:themeShade="80" w:shadow="1"/>
      </w:pBdr>
      <w:ind w:left="1152" w:right="1152"/>
    </w:pPr>
    <w:rPr>
      <w:i/>
      <w:iCs/>
      <w:color w:val="0D5672" w:themeColor="accent1" w:themeShade="80"/>
    </w:rPr>
  </w:style>
  <w:style w:type="character" w:styleId="Testosegnaposto">
    <w:name w:val="Placeholder Text"/>
    <w:basedOn w:val="Carpredefinitoparagrafo"/>
    <w:uiPriority w:val="99"/>
    <w:semiHidden/>
    <w:rsid w:val="00A1310C"/>
    <w:rPr>
      <w:color w:val="323A3E" w:themeColor="background2" w:themeShade="40"/>
    </w:rPr>
  </w:style>
  <w:style w:type="paragraph" w:styleId="Intestazione">
    <w:name w:val="header"/>
    <w:basedOn w:val="Normale"/>
    <w:link w:val="IntestazioneCarattere"/>
    <w:uiPriority w:val="99"/>
    <w:unhideWhenUsed/>
    <w:rsid w:val="004E1AED"/>
    <w:pPr>
      <w:spacing w:before="0" w:after="0" w:line="240" w:lineRule="auto"/>
    </w:pPr>
  </w:style>
  <w:style w:type="character" w:customStyle="1" w:styleId="IntestazioneCarattere">
    <w:name w:val="Intestazione Carattere"/>
    <w:basedOn w:val="Carpredefinitoparagrafo"/>
    <w:link w:val="Intestazione"/>
    <w:uiPriority w:val="99"/>
    <w:rsid w:val="004E1AED"/>
  </w:style>
  <w:style w:type="paragraph" w:styleId="Pidipagina">
    <w:name w:val="footer"/>
    <w:basedOn w:val="Normale"/>
    <w:link w:val="PidipaginaCarattere"/>
    <w:uiPriority w:val="99"/>
    <w:unhideWhenUsed/>
    <w:rsid w:val="004E1AED"/>
    <w:pPr>
      <w:spacing w:before="0" w:after="0" w:line="240" w:lineRule="auto"/>
    </w:pPr>
  </w:style>
  <w:style w:type="character" w:customStyle="1" w:styleId="PidipaginaCarattere">
    <w:name w:val="Piè di pagina Carattere"/>
    <w:basedOn w:val="Carpredefinitoparagrafo"/>
    <w:link w:val="Pidipagina"/>
    <w:uiPriority w:val="99"/>
    <w:rsid w:val="004E1AED"/>
  </w:style>
  <w:style w:type="paragraph" w:styleId="Nessunaspaziatura">
    <w:name w:val="No Spacing"/>
    <w:link w:val="NessunaspaziaturaCarattere"/>
    <w:uiPriority w:val="1"/>
    <w:qFormat/>
    <w:rsid w:val="00711E42"/>
    <w:pPr>
      <w:spacing w:after="0" w:line="240" w:lineRule="auto"/>
    </w:pPr>
  </w:style>
  <w:style w:type="character" w:customStyle="1" w:styleId="NessunaspaziaturaCarattere">
    <w:name w:val="Nessuna spaziatura Carattere"/>
    <w:basedOn w:val="Carpredefinitoparagrafo"/>
    <w:link w:val="Nessunaspaziatura"/>
    <w:uiPriority w:val="1"/>
    <w:rsid w:val="00711E42"/>
  </w:style>
  <w:style w:type="character" w:styleId="Enfasigrassetto">
    <w:name w:val="Strong"/>
    <w:uiPriority w:val="22"/>
    <w:qFormat/>
    <w:rsid w:val="00711E42"/>
    <w:rPr>
      <w:b/>
      <w:bCs/>
    </w:rPr>
  </w:style>
  <w:style w:type="character" w:styleId="Enfasicorsivo">
    <w:name w:val="Emphasis"/>
    <w:uiPriority w:val="20"/>
    <w:qFormat/>
    <w:rsid w:val="00711E42"/>
    <w:rPr>
      <w:caps/>
      <w:color w:val="0D5571" w:themeColor="accent1" w:themeShade="7F"/>
      <w:spacing w:val="5"/>
    </w:rPr>
  </w:style>
  <w:style w:type="paragraph" w:styleId="Citazione">
    <w:name w:val="Quote"/>
    <w:basedOn w:val="Normale"/>
    <w:next w:val="Normale"/>
    <w:link w:val="CitazioneCarattere"/>
    <w:uiPriority w:val="29"/>
    <w:qFormat/>
    <w:rsid w:val="00711E42"/>
    <w:rPr>
      <w:i/>
      <w:iCs/>
      <w:sz w:val="24"/>
      <w:szCs w:val="24"/>
    </w:rPr>
  </w:style>
  <w:style w:type="character" w:customStyle="1" w:styleId="CitazioneCarattere">
    <w:name w:val="Citazione Carattere"/>
    <w:basedOn w:val="Carpredefinitoparagrafo"/>
    <w:link w:val="Citazione"/>
    <w:uiPriority w:val="29"/>
    <w:rsid w:val="00711E42"/>
    <w:rPr>
      <w:i/>
      <w:iCs/>
      <w:sz w:val="24"/>
      <w:szCs w:val="24"/>
    </w:rPr>
  </w:style>
  <w:style w:type="character" w:styleId="Enfasidelicata">
    <w:name w:val="Subtle Emphasis"/>
    <w:uiPriority w:val="19"/>
    <w:qFormat/>
    <w:rsid w:val="00711E42"/>
    <w:rPr>
      <w:i/>
      <w:iCs/>
      <w:color w:val="0D5571" w:themeColor="accent1" w:themeShade="7F"/>
    </w:rPr>
  </w:style>
  <w:style w:type="character" w:styleId="Riferimentodelicato">
    <w:name w:val="Subtle Reference"/>
    <w:uiPriority w:val="31"/>
    <w:qFormat/>
    <w:rsid w:val="00711E42"/>
    <w:rPr>
      <w:b/>
      <w:bCs/>
      <w:color w:val="1CADE4" w:themeColor="accent1"/>
    </w:rPr>
  </w:style>
  <w:style w:type="character" w:styleId="Titolodellibro">
    <w:name w:val="Book Title"/>
    <w:uiPriority w:val="33"/>
    <w:qFormat/>
    <w:rsid w:val="00711E42"/>
    <w:rPr>
      <w:b/>
      <w:bCs/>
      <w:i/>
      <w:iCs/>
      <w:spacing w:val="0"/>
    </w:rPr>
  </w:style>
  <w:style w:type="paragraph" w:styleId="Paragrafoelenco">
    <w:name w:val="List Paragraph"/>
    <w:basedOn w:val="Normale"/>
    <w:uiPriority w:val="34"/>
    <w:qFormat/>
    <w:rsid w:val="00711E42"/>
    <w:pPr>
      <w:ind w:left="720"/>
      <w:contextualSpacing/>
    </w:pPr>
  </w:style>
  <w:style w:type="character" w:styleId="Collegamentoipertestuale">
    <w:name w:val="Hyperlink"/>
    <w:basedOn w:val="Carpredefinitoparagrafo"/>
    <w:uiPriority w:val="99"/>
    <w:semiHidden/>
    <w:unhideWhenUsed/>
    <w:rsid w:val="001B0A81"/>
    <w:rPr>
      <w:color w:val="0000FF"/>
      <w:u w:val="single"/>
    </w:rPr>
  </w:style>
  <w:style w:type="paragraph" w:customStyle="1" w:styleId="androidcode">
    <w:name w:val="android code"/>
    <w:basedOn w:val="Normale"/>
    <w:link w:val="androidcodeCarattere"/>
    <w:qFormat/>
    <w:rsid w:val="00A81034"/>
    <w:pPr>
      <w:pBdr>
        <w:lef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color w:val="779DC7"/>
      <w:sz w:val="18"/>
      <w:szCs w:val="18"/>
      <w:lang w:val="en-US" w:eastAsia="it-IT"/>
    </w:rPr>
  </w:style>
  <w:style w:type="paragraph" w:customStyle="1" w:styleId="androidcodeprop">
    <w:name w:val="android code prop"/>
    <w:basedOn w:val="Normale"/>
    <w:link w:val="androidcodepropCarattere"/>
    <w:qFormat/>
    <w:rsid w:val="00A81034"/>
    <w:rPr>
      <w:rFonts w:ascii="Courier New" w:eastAsia="Times New Roman" w:hAnsi="Courier New" w:cs="Courier New"/>
      <w:color w:val="9342B8"/>
      <w:sz w:val="18"/>
      <w:szCs w:val="18"/>
      <w:shd w:val="clear" w:color="auto" w:fill="F2F2F2" w:themeFill="background1" w:themeFillShade="F2"/>
      <w:lang w:eastAsia="it-IT"/>
    </w:rPr>
  </w:style>
  <w:style w:type="character" w:customStyle="1" w:styleId="androidcodeCarattere">
    <w:name w:val="android code Carattere"/>
    <w:basedOn w:val="Carpredefinitoparagrafo"/>
    <w:link w:val="androidcode"/>
    <w:rsid w:val="00A81034"/>
    <w:rPr>
      <w:rFonts w:ascii="Courier New" w:eastAsia="Times New Roman" w:hAnsi="Courier New" w:cs="Courier New"/>
      <w:color w:val="779DC7"/>
      <w:sz w:val="18"/>
      <w:szCs w:val="18"/>
      <w:shd w:val="clear" w:color="auto" w:fill="F2F2F2" w:themeFill="background1" w:themeFillShade="F2"/>
      <w:lang w:val="en-US" w:eastAsia="it-IT"/>
    </w:rPr>
  </w:style>
  <w:style w:type="paragraph" w:customStyle="1" w:styleId="androidcodefunc">
    <w:name w:val="android code func"/>
    <w:basedOn w:val="Normale"/>
    <w:link w:val="androidcodefuncCarattere"/>
    <w:qFormat/>
    <w:rsid w:val="001A7FEE"/>
    <w:pPr>
      <w:pBdr>
        <w:lef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color w:val="E25B1E"/>
      <w:sz w:val="18"/>
      <w:szCs w:val="18"/>
      <w:lang w:val="en-US" w:eastAsia="it-IT"/>
    </w:rPr>
  </w:style>
  <w:style w:type="character" w:customStyle="1" w:styleId="androidcodepropCarattere">
    <w:name w:val="android code prop Carattere"/>
    <w:basedOn w:val="Carpredefinitoparagrafo"/>
    <w:link w:val="androidcodeprop"/>
    <w:rsid w:val="00A81034"/>
    <w:rPr>
      <w:rFonts w:ascii="Courier New" w:eastAsia="Times New Roman" w:hAnsi="Courier New" w:cs="Courier New"/>
      <w:color w:val="9342B8"/>
      <w:sz w:val="18"/>
      <w:szCs w:val="18"/>
      <w:lang w:eastAsia="it-IT"/>
    </w:rPr>
  </w:style>
  <w:style w:type="character" w:customStyle="1" w:styleId="androidcodefuncCarattere">
    <w:name w:val="android code func Carattere"/>
    <w:basedOn w:val="Carpredefinitoparagrafo"/>
    <w:link w:val="androidcodefunc"/>
    <w:rsid w:val="001A7FEE"/>
    <w:rPr>
      <w:rFonts w:ascii="Courier New" w:eastAsia="Times New Roman" w:hAnsi="Courier New" w:cs="Courier New"/>
      <w:color w:val="E25B1E"/>
      <w:sz w:val="18"/>
      <w:szCs w:val="18"/>
      <w:shd w:val="clear" w:color="auto" w:fill="F2F2F2" w:themeFill="background1" w:themeFillShade="F2"/>
      <w:lang w:val="en-US"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149447748">
      <w:bodyDiv w:val="1"/>
      <w:marLeft w:val="0"/>
      <w:marRight w:val="0"/>
      <w:marTop w:val="0"/>
      <w:marBottom w:val="0"/>
      <w:divBdr>
        <w:top w:val="none" w:sz="0" w:space="0" w:color="auto"/>
        <w:left w:val="none" w:sz="0" w:space="0" w:color="auto"/>
        <w:bottom w:val="none" w:sz="0" w:space="0" w:color="auto"/>
        <w:right w:val="none" w:sz="0" w:space="0" w:color="auto"/>
      </w:divBdr>
    </w:div>
    <w:div w:id="233398470">
      <w:bodyDiv w:val="1"/>
      <w:marLeft w:val="0"/>
      <w:marRight w:val="0"/>
      <w:marTop w:val="0"/>
      <w:marBottom w:val="0"/>
      <w:divBdr>
        <w:top w:val="none" w:sz="0" w:space="0" w:color="auto"/>
        <w:left w:val="none" w:sz="0" w:space="0" w:color="auto"/>
        <w:bottom w:val="none" w:sz="0" w:space="0" w:color="auto"/>
        <w:right w:val="none" w:sz="0" w:space="0" w:color="auto"/>
      </w:divBdr>
    </w:div>
    <w:div w:id="308366503">
      <w:bodyDiv w:val="1"/>
      <w:marLeft w:val="0"/>
      <w:marRight w:val="0"/>
      <w:marTop w:val="0"/>
      <w:marBottom w:val="0"/>
      <w:divBdr>
        <w:top w:val="none" w:sz="0" w:space="0" w:color="auto"/>
        <w:left w:val="none" w:sz="0" w:space="0" w:color="auto"/>
        <w:bottom w:val="none" w:sz="0" w:space="0" w:color="auto"/>
        <w:right w:val="none" w:sz="0" w:space="0" w:color="auto"/>
      </w:divBdr>
    </w:div>
    <w:div w:id="400055255">
      <w:bodyDiv w:val="1"/>
      <w:marLeft w:val="0"/>
      <w:marRight w:val="0"/>
      <w:marTop w:val="0"/>
      <w:marBottom w:val="0"/>
      <w:divBdr>
        <w:top w:val="none" w:sz="0" w:space="0" w:color="auto"/>
        <w:left w:val="none" w:sz="0" w:space="0" w:color="auto"/>
        <w:bottom w:val="none" w:sz="0" w:space="0" w:color="auto"/>
        <w:right w:val="none" w:sz="0" w:space="0" w:color="auto"/>
      </w:divBdr>
    </w:div>
    <w:div w:id="552616862">
      <w:bodyDiv w:val="1"/>
      <w:marLeft w:val="0"/>
      <w:marRight w:val="0"/>
      <w:marTop w:val="0"/>
      <w:marBottom w:val="0"/>
      <w:divBdr>
        <w:top w:val="none" w:sz="0" w:space="0" w:color="auto"/>
        <w:left w:val="none" w:sz="0" w:space="0" w:color="auto"/>
        <w:bottom w:val="none" w:sz="0" w:space="0" w:color="auto"/>
        <w:right w:val="none" w:sz="0" w:space="0" w:color="auto"/>
      </w:divBdr>
    </w:div>
    <w:div w:id="577062855">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720860047">
      <w:bodyDiv w:val="1"/>
      <w:marLeft w:val="0"/>
      <w:marRight w:val="0"/>
      <w:marTop w:val="0"/>
      <w:marBottom w:val="0"/>
      <w:divBdr>
        <w:top w:val="none" w:sz="0" w:space="0" w:color="auto"/>
        <w:left w:val="none" w:sz="0" w:space="0" w:color="auto"/>
        <w:bottom w:val="none" w:sz="0" w:space="0" w:color="auto"/>
        <w:right w:val="none" w:sz="0" w:space="0" w:color="auto"/>
      </w:divBdr>
    </w:div>
    <w:div w:id="747506182">
      <w:bodyDiv w:val="1"/>
      <w:marLeft w:val="0"/>
      <w:marRight w:val="0"/>
      <w:marTop w:val="0"/>
      <w:marBottom w:val="0"/>
      <w:divBdr>
        <w:top w:val="none" w:sz="0" w:space="0" w:color="auto"/>
        <w:left w:val="none" w:sz="0" w:space="0" w:color="auto"/>
        <w:bottom w:val="none" w:sz="0" w:space="0" w:color="auto"/>
        <w:right w:val="none" w:sz="0" w:space="0" w:color="auto"/>
      </w:divBdr>
    </w:div>
    <w:div w:id="779180689">
      <w:bodyDiv w:val="1"/>
      <w:marLeft w:val="0"/>
      <w:marRight w:val="0"/>
      <w:marTop w:val="0"/>
      <w:marBottom w:val="0"/>
      <w:divBdr>
        <w:top w:val="none" w:sz="0" w:space="0" w:color="auto"/>
        <w:left w:val="none" w:sz="0" w:space="0" w:color="auto"/>
        <w:bottom w:val="none" w:sz="0" w:space="0" w:color="auto"/>
        <w:right w:val="none" w:sz="0" w:space="0" w:color="auto"/>
      </w:divBdr>
    </w:div>
    <w:div w:id="884105226">
      <w:bodyDiv w:val="1"/>
      <w:marLeft w:val="0"/>
      <w:marRight w:val="0"/>
      <w:marTop w:val="0"/>
      <w:marBottom w:val="0"/>
      <w:divBdr>
        <w:top w:val="none" w:sz="0" w:space="0" w:color="auto"/>
        <w:left w:val="none" w:sz="0" w:space="0" w:color="auto"/>
        <w:bottom w:val="none" w:sz="0" w:space="0" w:color="auto"/>
        <w:right w:val="none" w:sz="0" w:space="0" w:color="auto"/>
      </w:divBdr>
    </w:div>
    <w:div w:id="961880274">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022904443">
      <w:bodyDiv w:val="1"/>
      <w:marLeft w:val="0"/>
      <w:marRight w:val="0"/>
      <w:marTop w:val="0"/>
      <w:marBottom w:val="0"/>
      <w:divBdr>
        <w:top w:val="none" w:sz="0" w:space="0" w:color="auto"/>
        <w:left w:val="none" w:sz="0" w:space="0" w:color="auto"/>
        <w:bottom w:val="none" w:sz="0" w:space="0" w:color="auto"/>
        <w:right w:val="none" w:sz="0" w:space="0" w:color="auto"/>
      </w:divBdr>
    </w:div>
    <w:div w:id="1027178141">
      <w:bodyDiv w:val="1"/>
      <w:marLeft w:val="0"/>
      <w:marRight w:val="0"/>
      <w:marTop w:val="0"/>
      <w:marBottom w:val="0"/>
      <w:divBdr>
        <w:top w:val="none" w:sz="0" w:space="0" w:color="auto"/>
        <w:left w:val="none" w:sz="0" w:space="0" w:color="auto"/>
        <w:bottom w:val="none" w:sz="0" w:space="0" w:color="auto"/>
        <w:right w:val="none" w:sz="0" w:space="0" w:color="auto"/>
      </w:divBdr>
    </w:div>
    <w:div w:id="1251238447">
      <w:bodyDiv w:val="1"/>
      <w:marLeft w:val="0"/>
      <w:marRight w:val="0"/>
      <w:marTop w:val="0"/>
      <w:marBottom w:val="0"/>
      <w:divBdr>
        <w:top w:val="none" w:sz="0" w:space="0" w:color="auto"/>
        <w:left w:val="none" w:sz="0" w:space="0" w:color="auto"/>
        <w:bottom w:val="none" w:sz="0" w:space="0" w:color="auto"/>
        <w:right w:val="none" w:sz="0" w:space="0" w:color="auto"/>
      </w:divBdr>
    </w:div>
    <w:div w:id="1285775744">
      <w:bodyDiv w:val="1"/>
      <w:marLeft w:val="0"/>
      <w:marRight w:val="0"/>
      <w:marTop w:val="0"/>
      <w:marBottom w:val="0"/>
      <w:divBdr>
        <w:top w:val="none" w:sz="0" w:space="0" w:color="auto"/>
        <w:left w:val="none" w:sz="0" w:space="0" w:color="auto"/>
        <w:bottom w:val="none" w:sz="0" w:space="0" w:color="auto"/>
        <w:right w:val="none" w:sz="0" w:space="0" w:color="auto"/>
      </w:divBdr>
    </w:div>
    <w:div w:id="1371998880">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 w:id="1852798748">
      <w:bodyDiv w:val="1"/>
      <w:marLeft w:val="0"/>
      <w:marRight w:val="0"/>
      <w:marTop w:val="0"/>
      <w:marBottom w:val="0"/>
      <w:divBdr>
        <w:top w:val="none" w:sz="0" w:space="0" w:color="auto"/>
        <w:left w:val="none" w:sz="0" w:space="0" w:color="auto"/>
        <w:bottom w:val="none" w:sz="0" w:space="0" w:color="auto"/>
        <w:right w:val="none" w:sz="0" w:space="0" w:color="auto"/>
      </w:divBdr>
    </w:div>
    <w:div w:id="1872525033">
      <w:bodyDiv w:val="1"/>
      <w:marLeft w:val="0"/>
      <w:marRight w:val="0"/>
      <w:marTop w:val="0"/>
      <w:marBottom w:val="0"/>
      <w:divBdr>
        <w:top w:val="none" w:sz="0" w:space="0" w:color="auto"/>
        <w:left w:val="none" w:sz="0" w:space="0" w:color="auto"/>
        <w:bottom w:val="none" w:sz="0" w:space="0" w:color="auto"/>
        <w:right w:val="none" w:sz="0" w:space="0" w:color="auto"/>
      </w:divBdr>
    </w:div>
    <w:div w:id="1951013437">
      <w:bodyDiv w:val="1"/>
      <w:marLeft w:val="0"/>
      <w:marRight w:val="0"/>
      <w:marTop w:val="0"/>
      <w:marBottom w:val="0"/>
      <w:divBdr>
        <w:top w:val="none" w:sz="0" w:space="0" w:color="auto"/>
        <w:left w:val="none" w:sz="0" w:space="0" w:color="auto"/>
        <w:bottom w:val="none" w:sz="0" w:space="0" w:color="auto"/>
        <w:right w:val="none" w:sz="0" w:space="0" w:color="auto"/>
      </w:divBdr>
    </w:div>
    <w:div w:id="2041201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1.jp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s://material.io/develop/android/"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4.jpe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3.jpg"/><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uc-a\AppData\Roaming\Microsoft\Templates\Modello%20Fascia%20(vuoto).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Banded">
  <a:themeElements>
    <a:clrScheme name="Blu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4.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864570</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2012-11-01T04:53:00+00:00</AssetStart>
    <FriendlyTitle xmlns="4873beb7-5857-4685-be1f-d57550cc96cc" xsi:nil="true"/>
    <MarketSpecific xmlns="4873beb7-5857-4685-be1f-d57550cc96cc">false</MarketSpecific>
    <TPNamespace xmlns="4873beb7-5857-4685-be1f-d57550cc96cc" xsi:nil="true"/>
    <PublishStatusLookup xmlns="4873beb7-5857-4685-be1f-d57550cc96cc">
      <Value>1655138</Value>
    </PublishStatusLookup>
    <APAuthor xmlns="4873beb7-5857-4685-be1f-d57550cc96cc">
      <UserInfo>
        <DisplayName>MIDDLEEAST\v-keerth</DisplayName>
        <AccountId>2799</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TP103749966</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3.xml><?xml version="1.0" encoding="utf-8"?>
<ds:datastoreItem xmlns:ds="http://schemas.openxmlformats.org/officeDocument/2006/customXml" ds:itemID="{259DB325-DF26-47F9-89C2-00B077131DF7}">
  <ds:schemaRefs>
    <ds:schemaRef ds:uri="http://schemas.openxmlformats.org/officeDocument/2006/bibliography"/>
  </ds:schemaRefs>
</ds:datastoreItem>
</file>

<file path=customXml/itemProps4.xml><?xml version="1.0" encoding="utf-8"?>
<ds:datastoreItem xmlns:ds="http://schemas.openxmlformats.org/officeDocument/2006/customXml" ds:itemID="{88FF2527-3592-4DBF-9FD9-FEA06E5BF9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83AE4ADC-D632-40A7-A0C1-0481BB069C4F}">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Modello Fascia (vuoto).dotx</Template>
  <TotalTime>1</TotalTime>
  <Pages>9</Pages>
  <Words>2079</Words>
  <Characters>11851</Characters>
  <Application>Microsoft Office Word</Application>
  <DocSecurity>0</DocSecurity>
  <Lines>98</Lines>
  <Paragraphs>27</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MobDev Projects</vt:lpstr>
      <vt:lpstr/>
    </vt:vector>
  </TitlesOfParts>
  <Company/>
  <LinksUpToDate>false</LinksUpToDate>
  <CharactersWithSpaces>13903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MobDev Projects</dc:title>
  <dc:subject>Chrono Tracker (Android) weather App (Ios)</dc:subject>
  <dc:creator>Luca Faggion</dc:creator>
  <cp:lastModifiedBy>Luca Faggion</cp:lastModifiedBy>
  <cp:revision>2</cp:revision>
  <cp:lastPrinted>2020-01-30T12:11:00Z</cp:lastPrinted>
  <dcterms:created xsi:type="dcterms:W3CDTF">2020-08-21T13:48:00Z</dcterms:created>
  <dcterms:modified xsi:type="dcterms:W3CDTF">2020-08-21T13:48:00Z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